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E41BB" w14:textId="77777777" w:rsidR="00EA0499" w:rsidRDefault="00EA0499">
      <w:pPr>
        <w:spacing w:before="2" w:line="140" w:lineRule="exact"/>
        <w:rPr>
          <w:sz w:val="14"/>
          <w:szCs w:val="14"/>
        </w:rPr>
      </w:pPr>
    </w:p>
    <w:p w14:paraId="4A2C57FC" w14:textId="77777777" w:rsidR="00EA0499" w:rsidRDefault="00EA0499">
      <w:pPr>
        <w:spacing w:line="200" w:lineRule="exact"/>
      </w:pPr>
    </w:p>
    <w:p w14:paraId="76235C81" w14:textId="572CCE6B" w:rsidR="00EA0499" w:rsidRPr="00A33311" w:rsidRDefault="005E3017" w:rsidP="00A33311">
      <w:pPr>
        <w:spacing w:before="29"/>
        <w:ind w:left="184" w:right="402"/>
        <w:jc w:val="center"/>
        <w:rPr>
          <w:rFonts w:ascii="Arial" w:eastAsia="Arial" w:hAnsi="Arial" w:cs="Arial"/>
          <w:sz w:val="24"/>
          <w:szCs w:val="24"/>
        </w:rPr>
      </w:pPr>
      <w:r w:rsidRPr="005E3017">
        <w:rPr>
          <w:rFonts w:ascii="Arial" w:eastAsia="Arial" w:hAnsi="Arial" w:cs="Arial"/>
          <w:i/>
          <w:sz w:val="24"/>
          <w:szCs w:val="24"/>
        </w:rPr>
        <w:t>Effects of fertilized soil compared to non-fertilized soil in growth of Mung Beans (Vigna radiata</w:t>
      </w:r>
      <w:r>
        <w:rPr>
          <w:rFonts w:ascii="Arial" w:eastAsia="Arial" w:hAnsi="Arial" w:cs="Arial"/>
          <w:i/>
          <w:sz w:val="24"/>
          <w:szCs w:val="24"/>
        </w:rPr>
        <w:t>)</w:t>
      </w:r>
    </w:p>
    <w:p w14:paraId="45A0A92A" w14:textId="77777777" w:rsidR="00EA0499" w:rsidRDefault="00EA0499">
      <w:pPr>
        <w:spacing w:line="200" w:lineRule="exact"/>
      </w:pPr>
    </w:p>
    <w:p w14:paraId="3F86841A" w14:textId="77777777" w:rsidR="00EA0499" w:rsidRDefault="00EA0499">
      <w:pPr>
        <w:spacing w:line="200" w:lineRule="exact"/>
      </w:pPr>
    </w:p>
    <w:p w14:paraId="2686BD1A" w14:textId="77777777" w:rsidR="00EA0499" w:rsidRDefault="00EA0499">
      <w:pPr>
        <w:spacing w:line="200" w:lineRule="exact"/>
      </w:pPr>
    </w:p>
    <w:p w14:paraId="1A115841" w14:textId="77777777" w:rsidR="00EA0499" w:rsidRDefault="00C3701B">
      <w:pPr>
        <w:ind w:left="3024" w:right="3259"/>
        <w:jc w:val="center"/>
        <w:rPr>
          <w:rFonts w:ascii="Arial" w:eastAsia="Arial" w:hAnsi="Arial" w:cs="Arial"/>
          <w:sz w:val="24"/>
          <w:szCs w:val="24"/>
        </w:rPr>
      </w:pPr>
      <w:r>
        <w:rPr>
          <w:rFonts w:ascii="Arial" w:eastAsia="Arial" w:hAnsi="Arial" w:cs="Arial"/>
          <w:sz w:val="24"/>
          <w:szCs w:val="24"/>
        </w:rPr>
        <w:t>A Research Presented to</w:t>
      </w:r>
    </w:p>
    <w:p w14:paraId="267365DE" w14:textId="77777777" w:rsidR="00EA0499" w:rsidRDefault="00EA0499">
      <w:pPr>
        <w:spacing w:before="14" w:line="260" w:lineRule="exact"/>
        <w:rPr>
          <w:sz w:val="26"/>
          <w:szCs w:val="26"/>
        </w:rPr>
      </w:pPr>
    </w:p>
    <w:p w14:paraId="3417CE97" w14:textId="77777777" w:rsidR="00EA0499" w:rsidRDefault="00C3701B">
      <w:pPr>
        <w:ind w:left="2787" w:right="2958"/>
        <w:jc w:val="center"/>
        <w:rPr>
          <w:rFonts w:ascii="Arial" w:eastAsia="Arial" w:hAnsi="Arial" w:cs="Arial"/>
          <w:sz w:val="24"/>
          <w:szCs w:val="24"/>
        </w:rPr>
      </w:pPr>
      <w:r>
        <w:rPr>
          <w:rFonts w:ascii="Arial" w:eastAsia="Arial" w:hAnsi="Arial" w:cs="Arial"/>
          <w:sz w:val="24"/>
          <w:szCs w:val="24"/>
        </w:rPr>
        <w:t>the Junior High School Faculty of Science and Technology Education Center (STEC)</w:t>
      </w:r>
    </w:p>
    <w:p w14:paraId="105D41A3" w14:textId="77777777" w:rsidR="00EA0499" w:rsidRDefault="00C3701B">
      <w:pPr>
        <w:spacing w:before="10"/>
        <w:ind w:left="2311" w:right="2544"/>
        <w:jc w:val="center"/>
        <w:rPr>
          <w:rFonts w:ascii="Arial" w:eastAsia="Arial" w:hAnsi="Arial" w:cs="Arial"/>
          <w:sz w:val="24"/>
          <w:szCs w:val="24"/>
        </w:rPr>
      </w:pPr>
      <w:r>
        <w:rPr>
          <w:rFonts w:ascii="Arial" w:eastAsia="Arial" w:hAnsi="Arial" w:cs="Arial"/>
          <w:sz w:val="24"/>
          <w:szCs w:val="24"/>
        </w:rPr>
        <w:t xml:space="preserve">Cebu </w:t>
      </w:r>
      <w:proofErr w:type="gramStart"/>
      <w:r>
        <w:rPr>
          <w:rFonts w:ascii="Arial" w:eastAsia="Arial" w:hAnsi="Arial" w:cs="Arial"/>
          <w:sz w:val="24"/>
          <w:szCs w:val="24"/>
        </w:rPr>
        <w:t>City,/</w:t>
      </w:r>
      <w:proofErr w:type="gramEnd"/>
      <w:r>
        <w:rPr>
          <w:rFonts w:ascii="Arial" w:eastAsia="Arial" w:hAnsi="Arial" w:cs="Arial"/>
          <w:sz w:val="24"/>
          <w:szCs w:val="24"/>
        </w:rPr>
        <w:t>Lapu-Lapu City, Philippines</w:t>
      </w:r>
    </w:p>
    <w:p w14:paraId="64ABC854" w14:textId="77777777" w:rsidR="00EA0499" w:rsidRDefault="00EA0499">
      <w:pPr>
        <w:spacing w:line="200" w:lineRule="exact"/>
      </w:pPr>
    </w:p>
    <w:p w14:paraId="2D312E9C" w14:textId="77777777" w:rsidR="00EA0499" w:rsidRDefault="00EA0499">
      <w:pPr>
        <w:spacing w:line="200" w:lineRule="exact"/>
      </w:pPr>
    </w:p>
    <w:p w14:paraId="52D5E652" w14:textId="77777777" w:rsidR="00EA0499" w:rsidRDefault="00EA0499">
      <w:pPr>
        <w:spacing w:line="200" w:lineRule="exact"/>
      </w:pPr>
    </w:p>
    <w:p w14:paraId="72F1B4D9" w14:textId="77777777" w:rsidR="00EA0499" w:rsidRDefault="00EA0499">
      <w:pPr>
        <w:spacing w:line="200" w:lineRule="exact"/>
      </w:pPr>
    </w:p>
    <w:p w14:paraId="3DB3D999" w14:textId="77777777" w:rsidR="00EA0499" w:rsidRDefault="00EA0499">
      <w:pPr>
        <w:spacing w:line="280" w:lineRule="exact"/>
        <w:rPr>
          <w:sz w:val="28"/>
          <w:szCs w:val="28"/>
        </w:rPr>
      </w:pPr>
    </w:p>
    <w:p w14:paraId="37AFAAA9" w14:textId="77777777" w:rsidR="00EA0499" w:rsidRDefault="00C3701B">
      <w:pPr>
        <w:ind w:left="3095" w:right="3558" w:firstLine="238"/>
        <w:rPr>
          <w:rFonts w:ascii="Arial" w:eastAsia="Arial" w:hAnsi="Arial" w:cs="Arial"/>
          <w:sz w:val="24"/>
          <w:szCs w:val="24"/>
        </w:rPr>
      </w:pPr>
      <w:r>
        <w:rPr>
          <w:rFonts w:ascii="Arial" w:eastAsia="Arial" w:hAnsi="Arial" w:cs="Arial"/>
          <w:sz w:val="24"/>
          <w:szCs w:val="24"/>
        </w:rPr>
        <w:t>In Partial Fulfillment of the Requirements</w:t>
      </w:r>
    </w:p>
    <w:p w14:paraId="6932D455" w14:textId="77777777" w:rsidR="00EA0499" w:rsidRDefault="00C3701B">
      <w:pPr>
        <w:spacing w:before="8"/>
        <w:ind w:left="3386" w:right="4003"/>
        <w:jc w:val="center"/>
        <w:rPr>
          <w:rFonts w:ascii="Arial" w:eastAsia="Arial" w:hAnsi="Arial" w:cs="Arial"/>
          <w:sz w:val="24"/>
          <w:szCs w:val="24"/>
        </w:rPr>
      </w:pPr>
      <w:r>
        <w:rPr>
          <w:rFonts w:ascii="Arial" w:eastAsia="Arial" w:hAnsi="Arial" w:cs="Arial"/>
          <w:sz w:val="24"/>
          <w:szCs w:val="24"/>
        </w:rPr>
        <w:t>for Research 9</w:t>
      </w:r>
    </w:p>
    <w:p w14:paraId="5E08B0E5" w14:textId="77777777" w:rsidR="00EA0499" w:rsidRDefault="00EA0499">
      <w:pPr>
        <w:spacing w:before="4" w:line="120" w:lineRule="exact"/>
        <w:rPr>
          <w:sz w:val="13"/>
          <w:szCs w:val="13"/>
        </w:rPr>
      </w:pPr>
    </w:p>
    <w:p w14:paraId="0E77303D" w14:textId="77777777" w:rsidR="00EA0499" w:rsidRDefault="00EA0499">
      <w:pPr>
        <w:spacing w:line="200" w:lineRule="exact"/>
      </w:pPr>
    </w:p>
    <w:p w14:paraId="35715934" w14:textId="77777777" w:rsidR="00EA0499" w:rsidRDefault="00EA0499">
      <w:pPr>
        <w:spacing w:line="200" w:lineRule="exact"/>
      </w:pPr>
    </w:p>
    <w:p w14:paraId="58780006" w14:textId="77777777" w:rsidR="00EA0499" w:rsidRDefault="00EA0499">
      <w:pPr>
        <w:spacing w:line="200" w:lineRule="exact"/>
      </w:pPr>
    </w:p>
    <w:p w14:paraId="10FAA58E" w14:textId="77777777" w:rsidR="00EA0499" w:rsidRDefault="005E3017" w:rsidP="005E3017">
      <w:pPr>
        <w:spacing w:line="260" w:lineRule="exact"/>
        <w:ind w:left="3456" w:right="3600"/>
        <w:jc w:val="center"/>
        <w:rPr>
          <w:rFonts w:ascii="Arial" w:eastAsia="Arial" w:hAnsi="Arial" w:cs="Arial"/>
          <w:b/>
          <w:sz w:val="24"/>
          <w:szCs w:val="24"/>
        </w:rPr>
      </w:pPr>
      <w:r>
        <w:rPr>
          <w:rFonts w:ascii="Arial" w:eastAsia="Arial" w:hAnsi="Arial" w:cs="Arial"/>
          <w:b/>
          <w:sz w:val="24"/>
          <w:szCs w:val="24"/>
        </w:rPr>
        <w:t>JOSH LEVIN M. LOPEZ</w:t>
      </w:r>
    </w:p>
    <w:p w14:paraId="135D31B0" w14:textId="77777777" w:rsidR="005E3017" w:rsidRDefault="005E3017" w:rsidP="005E3017">
      <w:pPr>
        <w:spacing w:line="260" w:lineRule="exact"/>
        <w:ind w:left="3456" w:right="3600"/>
        <w:jc w:val="center"/>
        <w:rPr>
          <w:rFonts w:ascii="Arial" w:eastAsia="Arial" w:hAnsi="Arial" w:cs="Arial"/>
          <w:b/>
          <w:sz w:val="24"/>
          <w:szCs w:val="24"/>
        </w:rPr>
      </w:pPr>
    </w:p>
    <w:p w14:paraId="549BBE23" w14:textId="77777777" w:rsidR="005E3017" w:rsidRDefault="005E3017" w:rsidP="005E3017">
      <w:pPr>
        <w:spacing w:line="260" w:lineRule="exact"/>
        <w:ind w:left="3456" w:right="3600"/>
        <w:jc w:val="center"/>
        <w:rPr>
          <w:rFonts w:ascii="Arial" w:eastAsia="Arial" w:hAnsi="Arial" w:cs="Arial"/>
          <w:b/>
          <w:sz w:val="24"/>
          <w:szCs w:val="24"/>
        </w:rPr>
      </w:pPr>
    </w:p>
    <w:p w14:paraId="08066E84" w14:textId="4F252899" w:rsidR="005E3017" w:rsidRDefault="005E3017" w:rsidP="005E3017">
      <w:pPr>
        <w:spacing w:line="260" w:lineRule="exact"/>
        <w:ind w:left="3456" w:right="3600"/>
        <w:jc w:val="center"/>
        <w:rPr>
          <w:rFonts w:ascii="Arial" w:eastAsia="Arial" w:hAnsi="Arial" w:cs="Arial"/>
          <w:sz w:val="24"/>
          <w:szCs w:val="24"/>
        </w:rPr>
        <w:sectPr w:rsidR="005E3017">
          <w:headerReference w:type="default" r:id="rId8"/>
          <w:pgSz w:w="12240" w:h="15840"/>
          <w:pgMar w:top="960" w:right="1480" w:bottom="280" w:left="1720" w:header="740" w:footer="0" w:gutter="0"/>
          <w:cols w:space="720"/>
        </w:sectPr>
      </w:pPr>
      <w:r>
        <w:rPr>
          <w:rFonts w:ascii="Arial" w:eastAsia="Arial" w:hAnsi="Arial" w:cs="Arial"/>
          <w:b/>
          <w:sz w:val="24"/>
          <w:szCs w:val="24"/>
        </w:rPr>
        <w:t>JOHN RUSSEL A. JANDONERO</w:t>
      </w:r>
    </w:p>
    <w:p w14:paraId="79CA8548" w14:textId="77777777" w:rsidR="00EA0499" w:rsidRDefault="00EA0499">
      <w:pPr>
        <w:spacing w:before="9" w:line="120" w:lineRule="exact"/>
        <w:rPr>
          <w:sz w:val="13"/>
          <w:szCs w:val="13"/>
        </w:rPr>
      </w:pPr>
    </w:p>
    <w:p w14:paraId="6968185C" w14:textId="77777777" w:rsidR="00EA0499" w:rsidRDefault="00EA0499">
      <w:pPr>
        <w:spacing w:line="200" w:lineRule="exact"/>
      </w:pPr>
    </w:p>
    <w:p w14:paraId="597B6F57" w14:textId="77777777" w:rsidR="00EA0499" w:rsidRDefault="00EA0499">
      <w:pPr>
        <w:spacing w:line="200" w:lineRule="exact"/>
      </w:pPr>
    </w:p>
    <w:p w14:paraId="6F6B485A" w14:textId="77777777" w:rsidR="00EA0499" w:rsidRDefault="00C3701B">
      <w:pPr>
        <w:spacing w:before="29"/>
        <w:ind w:left="3252" w:right="3126"/>
        <w:jc w:val="center"/>
        <w:rPr>
          <w:rFonts w:ascii="Arial" w:eastAsia="Arial" w:hAnsi="Arial" w:cs="Arial"/>
          <w:sz w:val="24"/>
          <w:szCs w:val="24"/>
        </w:rPr>
      </w:pPr>
      <w:r>
        <w:rPr>
          <w:rFonts w:ascii="Arial" w:eastAsia="Arial" w:hAnsi="Arial" w:cs="Arial"/>
          <w:b/>
          <w:sz w:val="24"/>
          <w:szCs w:val="24"/>
        </w:rPr>
        <w:t>TABLE OF CONTENTS</w:t>
      </w:r>
    </w:p>
    <w:p w14:paraId="01C3862E" w14:textId="77777777" w:rsidR="00EA0499" w:rsidRDefault="00EA0499">
      <w:pPr>
        <w:spacing w:before="8" w:line="180" w:lineRule="exact"/>
        <w:rPr>
          <w:sz w:val="19"/>
          <w:szCs w:val="19"/>
        </w:rPr>
      </w:pPr>
    </w:p>
    <w:p w14:paraId="44FF5253" w14:textId="77777777" w:rsidR="00EA0499" w:rsidRDefault="00EA0499">
      <w:pPr>
        <w:spacing w:line="200" w:lineRule="exact"/>
      </w:pPr>
    </w:p>
    <w:p w14:paraId="12061C2A" w14:textId="77777777" w:rsidR="00EA0499" w:rsidRDefault="00EA0499">
      <w:pPr>
        <w:spacing w:line="200" w:lineRule="exact"/>
      </w:pPr>
    </w:p>
    <w:p w14:paraId="0F7331DB" w14:textId="77777777" w:rsidR="00EA0499" w:rsidRDefault="00EA0499">
      <w:pPr>
        <w:spacing w:line="200" w:lineRule="exact"/>
      </w:pPr>
    </w:p>
    <w:p w14:paraId="514C53AF" w14:textId="77777777" w:rsidR="00EA0499" w:rsidRDefault="00EA0499">
      <w:pPr>
        <w:spacing w:line="200" w:lineRule="exact"/>
      </w:pPr>
    </w:p>
    <w:p w14:paraId="78333218" w14:textId="77777777" w:rsidR="00EA0499" w:rsidRDefault="00EA0499">
      <w:pPr>
        <w:spacing w:line="200" w:lineRule="exact"/>
      </w:pPr>
    </w:p>
    <w:p w14:paraId="5F15B489" w14:textId="77777777" w:rsidR="00EA0499" w:rsidRDefault="00C3701B">
      <w:pPr>
        <w:ind w:left="1182" w:right="1167"/>
        <w:jc w:val="center"/>
        <w:rPr>
          <w:rFonts w:ascii="Arial" w:eastAsia="Arial" w:hAnsi="Arial" w:cs="Arial"/>
          <w:sz w:val="24"/>
          <w:szCs w:val="24"/>
        </w:rPr>
      </w:pPr>
      <w:r>
        <w:rPr>
          <w:rFonts w:ascii="Arial" w:eastAsia="Arial" w:hAnsi="Arial" w:cs="Arial"/>
          <w:color w:val="1A1A1A"/>
          <w:sz w:val="24"/>
          <w:szCs w:val="24"/>
        </w:rPr>
        <w:t>Rationale                                                                                  1</w:t>
      </w:r>
    </w:p>
    <w:p w14:paraId="5EBBC24F" w14:textId="060EC713" w:rsidR="00EA0499" w:rsidRDefault="002F03D1" w:rsidP="002F03D1">
      <w:pPr>
        <w:spacing w:line="260" w:lineRule="exact"/>
        <w:ind w:right="1167"/>
        <w:rPr>
          <w:rFonts w:ascii="Arial" w:eastAsia="Arial" w:hAnsi="Arial" w:cs="Arial"/>
          <w:sz w:val="24"/>
          <w:szCs w:val="24"/>
        </w:rPr>
      </w:pPr>
      <w:r>
        <w:rPr>
          <w:rFonts w:ascii="Arial" w:eastAsia="Arial" w:hAnsi="Arial" w:cs="Arial"/>
          <w:color w:val="1A1A1A"/>
          <w:sz w:val="24"/>
          <w:szCs w:val="24"/>
        </w:rPr>
        <w:t xml:space="preserve"> </w:t>
      </w:r>
      <w:r>
        <w:rPr>
          <w:rFonts w:ascii="Arial" w:eastAsia="Arial" w:hAnsi="Arial" w:cs="Arial"/>
          <w:color w:val="1A1A1A"/>
          <w:sz w:val="24"/>
          <w:szCs w:val="24"/>
        </w:rPr>
        <w:tab/>
        <w:t xml:space="preserve">       </w:t>
      </w:r>
      <w:r w:rsidR="00C3701B">
        <w:rPr>
          <w:rFonts w:ascii="Arial" w:eastAsia="Arial" w:hAnsi="Arial" w:cs="Arial"/>
          <w:color w:val="1A1A1A"/>
          <w:sz w:val="24"/>
          <w:szCs w:val="24"/>
        </w:rPr>
        <w:t xml:space="preserve">Conceptual Framework                                    </w:t>
      </w:r>
      <w:r>
        <w:rPr>
          <w:rFonts w:ascii="Arial" w:eastAsia="Arial" w:hAnsi="Arial" w:cs="Arial"/>
          <w:color w:val="1A1A1A"/>
          <w:sz w:val="24"/>
          <w:szCs w:val="24"/>
        </w:rPr>
        <w:t xml:space="preserve">                      </w:t>
      </w:r>
      <w:r w:rsidR="00C3701B">
        <w:rPr>
          <w:rFonts w:ascii="Arial" w:eastAsia="Arial" w:hAnsi="Arial" w:cs="Arial"/>
          <w:color w:val="1A1A1A"/>
          <w:sz w:val="24"/>
          <w:szCs w:val="24"/>
        </w:rPr>
        <w:t xml:space="preserve">  </w:t>
      </w:r>
      <w:r w:rsidR="0091521F">
        <w:rPr>
          <w:rFonts w:ascii="Arial" w:eastAsia="Arial" w:hAnsi="Arial" w:cs="Arial"/>
          <w:color w:val="1A1A1A"/>
          <w:sz w:val="24"/>
          <w:szCs w:val="24"/>
        </w:rPr>
        <w:t xml:space="preserve"> </w:t>
      </w:r>
      <w:r>
        <w:rPr>
          <w:rFonts w:ascii="Arial" w:eastAsia="Arial" w:hAnsi="Arial" w:cs="Arial"/>
          <w:color w:val="1A1A1A"/>
          <w:sz w:val="24"/>
          <w:szCs w:val="24"/>
        </w:rPr>
        <w:t>2</w:t>
      </w:r>
    </w:p>
    <w:p w14:paraId="641A4908" w14:textId="611FE0A4" w:rsidR="00EA0499" w:rsidRDefault="00C3701B">
      <w:pPr>
        <w:ind w:left="1182" w:right="1167"/>
        <w:jc w:val="center"/>
        <w:rPr>
          <w:rFonts w:ascii="Arial" w:eastAsia="Arial" w:hAnsi="Arial" w:cs="Arial"/>
          <w:sz w:val="24"/>
          <w:szCs w:val="24"/>
        </w:rPr>
      </w:pPr>
      <w:r>
        <w:rPr>
          <w:rFonts w:ascii="Arial" w:eastAsia="Arial" w:hAnsi="Arial" w:cs="Arial"/>
          <w:color w:val="1A1A1A"/>
          <w:sz w:val="24"/>
          <w:szCs w:val="24"/>
        </w:rPr>
        <w:t xml:space="preserve">Statement of the Problem                                                         </w:t>
      </w:r>
      <w:r w:rsidR="0091521F">
        <w:rPr>
          <w:rFonts w:ascii="Arial" w:eastAsia="Arial" w:hAnsi="Arial" w:cs="Arial"/>
          <w:color w:val="1A1A1A"/>
          <w:sz w:val="24"/>
          <w:szCs w:val="24"/>
        </w:rPr>
        <w:t>3</w:t>
      </w:r>
    </w:p>
    <w:p w14:paraId="5F70AD2B" w14:textId="1ADA510D" w:rsidR="00EA0499" w:rsidRDefault="00C3701B">
      <w:pPr>
        <w:ind w:left="1182" w:right="1167"/>
        <w:jc w:val="center"/>
        <w:rPr>
          <w:rFonts w:ascii="Arial" w:eastAsia="Arial" w:hAnsi="Arial" w:cs="Arial"/>
          <w:sz w:val="24"/>
          <w:szCs w:val="24"/>
        </w:rPr>
      </w:pPr>
      <w:r>
        <w:rPr>
          <w:rFonts w:ascii="Arial" w:eastAsia="Arial" w:hAnsi="Arial" w:cs="Arial"/>
          <w:color w:val="1A1A1A"/>
          <w:sz w:val="24"/>
          <w:szCs w:val="24"/>
        </w:rPr>
        <w:t xml:space="preserve">Significance of the Study                                                          </w:t>
      </w:r>
      <w:r w:rsidR="0091521F">
        <w:rPr>
          <w:rFonts w:ascii="Arial" w:eastAsia="Arial" w:hAnsi="Arial" w:cs="Arial"/>
          <w:color w:val="1A1A1A"/>
          <w:sz w:val="24"/>
          <w:szCs w:val="24"/>
        </w:rPr>
        <w:t>3</w:t>
      </w:r>
    </w:p>
    <w:p w14:paraId="00B02EBB" w14:textId="77777777" w:rsidR="00EA0499" w:rsidRDefault="00EA0499">
      <w:pPr>
        <w:spacing w:before="16" w:line="260" w:lineRule="exact"/>
        <w:rPr>
          <w:sz w:val="26"/>
          <w:szCs w:val="26"/>
        </w:rPr>
      </w:pPr>
    </w:p>
    <w:p w14:paraId="01FD62D3" w14:textId="77777777" w:rsidR="00EA0499" w:rsidRDefault="00C3701B">
      <w:pPr>
        <w:ind w:left="428"/>
        <w:rPr>
          <w:rFonts w:ascii="Arial" w:eastAsia="Arial" w:hAnsi="Arial" w:cs="Arial"/>
          <w:sz w:val="24"/>
          <w:szCs w:val="24"/>
        </w:rPr>
      </w:pPr>
      <w:r>
        <w:rPr>
          <w:rFonts w:ascii="Arial" w:eastAsia="Arial" w:hAnsi="Arial" w:cs="Arial"/>
          <w:b/>
          <w:color w:val="1A1A1A"/>
          <w:sz w:val="24"/>
          <w:szCs w:val="24"/>
        </w:rPr>
        <w:t>II REVIEW OF RELATED LITERATURE AND STUDIES</w:t>
      </w:r>
    </w:p>
    <w:p w14:paraId="4F33192F" w14:textId="689B87BA" w:rsidR="00EA0499" w:rsidRDefault="00C3701B" w:rsidP="001E1373">
      <w:pPr>
        <w:ind w:left="1182" w:right="1032"/>
        <w:rPr>
          <w:rFonts w:ascii="Arial" w:eastAsia="Arial" w:hAnsi="Arial" w:cs="Arial"/>
          <w:sz w:val="24"/>
          <w:szCs w:val="24"/>
        </w:rPr>
      </w:pPr>
      <w:r>
        <w:rPr>
          <w:rFonts w:ascii="Arial" w:eastAsia="Arial" w:hAnsi="Arial" w:cs="Arial"/>
          <w:color w:val="1A1A1A"/>
          <w:sz w:val="24"/>
          <w:szCs w:val="24"/>
        </w:rPr>
        <w:t xml:space="preserve">Review of Related Literature                                                 </w:t>
      </w:r>
      <w:r w:rsidR="0091521F">
        <w:rPr>
          <w:rFonts w:ascii="Arial" w:eastAsia="Arial" w:hAnsi="Arial" w:cs="Arial"/>
          <w:color w:val="1A1A1A"/>
          <w:sz w:val="24"/>
          <w:szCs w:val="24"/>
        </w:rPr>
        <w:t xml:space="preserve">  </w:t>
      </w:r>
      <w:r w:rsidR="00C812D5">
        <w:rPr>
          <w:rFonts w:ascii="Arial" w:eastAsia="Arial" w:hAnsi="Arial" w:cs="Arial"/>
          <w:color w:val="1A1A1A"/>
          <w:sz w:val="24"/>
          <w:szCs w:val="24"/>
        </w:rPr>
        <w:t>4-5</w:t>
      </w:r>
    </w:p>
    <w:p w14:paraId="7659F3C4" w14:textId="77777777" w:rsidR="00EA0499" w:rsidRDefault="00EA0499">
      <w:pPr>
        <w:spacing w:before="16" w:line="260" w:lineRule="exact"/>
        <w:rPr>
          <w:sz w:val="26"/>
          <w:szCs w:val="26"/>
        </w:rPr>
      </w:pPr>
    </w:p>
    <w:p w14:paraId="73E9A248" w14:textId="77777777" w:rsidR="00EA0499" w:rsidRDefault="00C3701B">
      <w:pPr>
        <w:ind w:left="500"/>
        <w:rPr>
          <w:rFonts w:ascii="Arial" w:eastAsia="Arial" w:hAnsi="Arial" w:cs="Arial"/>
          <w:sz w:val="24"/>
          <w:szCs w:val="24"/>
        </w:rPr>
      </w:pPr>
      <w:r>
        <w:rPr>
          <w:rFonts w:ascii="Arial" w:eastAsia="Arial" w:hAnsi="Arial" w:cs="Arial"/>
          <w:b/>
          <w:color w:val="1A1A1A"/>
          <w:sz w:val="24"/>
          <w:szCs w:val="24"/>
        </w:rPr>
        <w:t>III METHODOLOGY</w:t>
      </w:r>
    </w:p>
    <w:p w14:paraId="65039C90" w14:textId="6254EA19" w:rsidR="00EA0499" w:rsidRDefault="00C3701B">
      <w:pPr>
        <w:ind w:left="1182" w:right="1030"/>
        <w:jc w:val="center"/>
        <w:rPr>
          <w:rFonts w:ascii="Arial" w:eastAsia="Arial" w:hAnsi="Arial" w:cs="Arial"/>
          <w:sz w:val="24"/>
          <w:szCs w:val="24"/>
        </w:rPr>
      </w:pPr>
      <w:r>
        <w:rPr>
          <w:rFonts w:ascii="Arial" w:eastAsia="Arial" w:hAnsi="Arial" w:cs="Arial"/>
          <w:color w:val="1A1A1A"/>
          <w:sz w:val="24"/>
          <w:szCs w:val="24"/>
        </w:rPr>
        <w:t xml:space="preserve">Research Method                                                                     </w:t>
      </w:r>
      <w:r w:rsidR="002F77E5">
        <w:rPr>
          <w:rFonts w:ascii="Arial" w:eastAsia="Arial" w:hAnsi="Arial" w:cs="Arial"/>
          <w:color w:val="1A1A1A"/>
          <w:sz w:val="24"/>
          <w:szCs w:val="24"/>
        </w:rPr>
        <w:t>6</w:t>
      </w:r>
    </w:p>
    <w:p w14:paraId="569A3C9E" w14:textId="0858C794" w:rsidR="00EA0499" w:rsidRDefault="00C3701B">
      <w:pPr>
        <w:ind w:left="1182" w:right="1031"/>
        <w:jc w:val="center"/>
        <w:rPr>
          <w:rFonts w:ascii="Arial" w:eastAsia="Arial" w:hAnsi="Arial" w:cs="Arial"/>
          <w:color w:val="1A1A1A"/>
          <w:sz w:val="24"/>
          <w:szCs w:val="24"/>
        </w:rPr>
      </w:pPr>
      <w:r>
        <w:rPr>
          <w:rFonts w:ascii="Arial" w:eastAsia="Arial" w:hAnsi="Arial" w:cs="Arial"/>
          <w:color w:val="1A1A1A"/>
          <w:sz w:val="24"/>
          <w:szCs w:val="24"/>
        </w:rPr>
        <w:t xml:space="preserve">Research Environment                                                             </w:t>
      </w:r>
      <w:r w:rsidR="002F77E5">
        <w:rPr>
          <w:rFonts w:ascii="Arial" w:eastAsia="Arial" w:hAnsi="Arial" w:cs="Arial"/>
          <w:color w:val="1A1A1A"/>
          <w:sz w:val="24"/>
          <w:szCs w:val="24"/>
        </w:rPr>
        <w:t>7</w:t>
      </w:r>
    </w:p>
    <w:p w14:paraId="50ED29FE" w14:textId="28EBD16B" w:rsidR="002F77E5" w:rsidRDefault="002F77E5" w:rsidP="002F77E5">
      <w:pPr>
        <w:ind w:left="1182" w:right="1031"/>
        <w:rPr>
          <w:rFonts w:ascii="Arial" w:eastAsia="Arial" w:hAnsi="Arial" w:cs="Arial"/>
          <w:sz w:val="24"/>
          <w:szCs w:val="24"/>
        </w:rPr>
      </w:pPr>
      <w:r>
        <w:rPr>
          <w:rFonts w:ascii="Arial" w:eastAsia="Arial" w:hAnsi="Arial" w:cs="Arial"/>
          <w:color w:val="1A1A1A"/>
          <w:sz w:val="24"/>
          <w:szCs w:val="24"/>
        </w:rPr>
        <w:t xml:space="preserve"> Research Respondent                                                              7 </w:t>
      </w:r>
    </w:p>
    <w:p w14:paraId="76146059" w14:textId="66132AAB" w:rsidR="00EA0499" w:rsidRDefault="00C3701B">
      <w:pPr>
        <w:ind w:left="1182" w:right="1031"/>
        <w:jc w:val="center"/>
        <w:rPr>
          <w:rFonts w:ascii="Arial" w:eastAsia="Arial" w:hAnsi="Arial" w:cs="Arial"/>
          <w:sz w:val="24"/>
          <w:szCs w:val="24"/>
        </w:rPr>
      </w:pPr>
      <w:r>
        <w:rPr>
          <w:rFonts w:ascii="Arial" w:eastAsia="Arial" w:hAnsi="Arial" w:cs="Arial"/>
          <w:color w:val="1A1A1A"/>
          <w:sz w:val="24"/>
          <w:szCs w:val="24"/>
        </w:rPr>
        <w:t xml:space="preserve">Research Instruments                                                              </w:t>
      </w:r>
      <w:r w:rsidR="002F77E5">
        <w:rPr>
          <w:rFonts w:ascii="Arial" w:eastAsia="Arial" w:hAnsi="Arial" w:cs="Arial"/>
          <w:color w:val="1A1A1A"/>
          <w:sz w:val="24"/>
          <w:szCs w:val="24"/>
        </w:rPr>
        <w:t>7</w:t>
      </w:r>
    </w:p>
    <w:p w14:paraId="06C12634" w14:textId="2533365C" w:rsidR="00EA0499" w:rsidRDefault="00C3701B">
      <w:pPr>
        <w:ind w:left="1182" w:right="1031"/>
        <w:jc w:val="center"/>
        <w:rPr>
          <w:rFonts w:ascii="Arial" w:eastAsia="Arial" w:hAnsi="Arial" w:cs="Arial"/>
          <w:sz w:val="24"/>
          <w:szCs w:val="24"/>
        </w:rPr>
      </w:pPr>
      <w:r>
        <w:rPr>
          <w:rFonts w:ascii="Arial" w:eastAsia="Arial" w:hAnsi="Arial" w:cs="Arial"/>
          <w:color w:val="1A1A1A"/>
          <w:sz w:val="24"/>
          <w:szCs w:val="24"/>
        </w:rPr>
        <w:t xml:space="preserve">Data Gathering Procedure                                                       </w:t>
      </w:r>
      <w:r w:rsidR="002F77E5">
        <w:rPr>
          <w:rFonts w:ascii="Arial" w:eastAsia="Arial" w:hAnsi="Arial" w:cs="Arial"/>
          <w:color w:val="1A1A1A"/>
          <w:sz w:val="24"/>
          <w:szCs w:val="24"/>
        </w:rPr>
        <w:t>8</w:t>
      </w:r>
    </w:p>
    <w:p w14:paraId="3AE353B6" w14:textId="7BA9C063" w:rsidR="00EA0499" w:rsidRDefault="00C3701B">
      <w:pPr>
        <w:ind w:left="1182" w:right="1031"/>
        <w:jc w:val="center"/>
        <w:rPr>
          <w:rFonts w:ascii="Arial" w:eastAsia="Arial" w:hAnsi="Arial" w:cs="Arial"/>
          <w:sz w:val="24"/>
          <w:szCs w:val="24"/>
        </w:rPr>
      </w:pPr>
      <w:r>
        <w:rPr>
          <w:rFonts w:ascii="Arial" w:eastAsia="Arial" w:hAnsi="Arial" w:cs="Arial"/>
          <w:color w:val="1A1A1A"/>
          <w:sz w:val="24"/>
          <w:szCs w:val="24"/>
        </w:rPr>
        <w:t xml:space="preserve">Data Analysis                                                                           </w:t>
      </w:r>
      <w:r w:rsidR="002F77E5">
        <w:rPr>
          <w:rFonts w:ascii="Arial" w:eastAsia="Arial" w:hAnsi="Arial" w:cs="Arial"/>
          <w:color w:val="1A1A1A"/>
          <w:sz w:val="24"/>
          <w:szCs w:val="24"/>
        </w:rPr>
        <w:t>8</w:t>
      </w:r>
    </w:p>
    <w:p w14:paraId="3E0F3726" w14:textId="67D9849D" w:rsidR="00EA0499" w:rsidRDefault="00C3701B">
      <w:pPr>
        <w:ind w:left="1182" w:right="1032"/>
        <w:jc w:val="center"/>
        <w:rPr>
          <w:rFonts w:ascii="Arial" w:eastAsia="Arial" w:hAnsi="Arial" w:cs="Arial"/>
          <w:sz w:val="24"/>
          <w:szCs w:val="24"/>
        </w:rPr>
        <w:sectPr w:rsidR="00EA0499">
          <w:headerReference w:type="default" r:id="rId9"/>
          <w:pgSz w:w="12240" w:h="15840"/>
          <w:pgMar w:top="960" w:right="1480" w:bottom="280" w:left="1720" w:header="740" w:footer="0" w:gutter="0"/>
          <w:cols w:space="720"/>
        </w:sectPr>
      </w:pPr>
      <w:r>
        <w:rPr>
          <w:rFonts w:ascii="Arial" w:eastAsia="Arial" w:hAnsi="Arial" w:cs="Arial"/>
          <w:color w:val="1A1A1A"/>
          <w:sz w:val="24"/>
          <w:szCs w:val="24"/>
        </w:rPr>
        <w:t xml:space="preserve">Research Ethics                                                                       </w:t>
      </w:r>
      <w:r w:rsidR="002F77E5">
        <w:rPr>
          <w:rFonts w:ascii="Arial" w:eastAsia="Arial" w:hAnsi="Arial" w:cs="Arial"/>
          <w:color w:val="1A1A1A"/>
          <w:sz w:val="24"/>
          <w:szCs w:val="24"/>
        </w:rPr>
        <w:t>9</w:t>
      </w:r>
    </w:p>
    <w:p w14:paraId="68C371F6" w14:textId="2D1E760F" w:rsidR="00EA0499" w:rsidRDefault="0091521F">
      <w:pPr>
        <w:spacing w:line="200" w:lineRule="exact"/>
      </w:pPr>
      <w:r>
        <w:rPr>
          <w:noProof/>
        </w:rPr>
        <mc:AlternateContent>
          <mc:Choice Requires="wps">
            <w:drawing>
              <wp:anchor distT="0" distB="0" distL="114300" distR="114300" simplePos="0" relativeHeight="251659264" behindDoc="0" locked="0" layoutInCell="1" allowOverlap="1" wp14:anchorId="04A3E8AE" wp14:editId="036E0315">
                <wp:simplePos x="0" y="0"/>
                <wp:positionH relativeFrom="margin">
                  <wp:align>right</wp:align>
                </wp:positionH>
                <wp:positionV relativeFrom="paragraph">
                  <wp:posOffset>-495819</wp:posOffset>
                </wp:positionV>
                <wp:extent cx="266007" cy="25769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546BEB3B" w14:textId="56AF45C0" w:rsidR="0091521F" w:rsidRDefault="0091521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3E8AE" id="_x0000_t202" coordsize="21600,21600" o:spt="202" path="m,l,21600r21600,l21600,xe">
                <v:stroke joinstyle="miter"/>
                <v:path gradientshapeok="t" o:connecttype="rect"/>
              </v:shapetype>
              <v:shape id="Text Box 2" o:spid="_x0000_s1026" type="#_x0000_t202" style="position:absolute;margin-left:-30.25pt;margin-top:-39.05pt;width:20.95pt;height:20.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" filled="f" stroked="f" strokeweight=".5pt">
                <v:textbox>
                  <w:txbxContent>
                    <w:p w14:paraId="546BEB3B" w14:textId="56AF45C0" w:rsidR="0091521F" w:rsidRDefault="0091521F">
                      <w:r>
                        <w:t>1.</w:t>
                      </w:r>
                    </w:p>
                  </w:txbxContent>
                </v:textbox>
                <w10:wrap anchorx="margin"/>
              </v:shape>
            </w:pict>
          </mc:Fallback>
        </mc:AlternateContent>
      </w:r>
    </w:p>
    <w:p w14:paraId="2CF7DD4F" w14:textId="77777777" w:rsidR="00EA0499" w:rsidRDefault="00EA0499">
      <w:pPr>
        <w:spacing w:before="5" w:line="240" w:lineRule="exact"/>
        <w:rPr>
          <w:sz w:val="24"/>
          <w:szCs w:val="24"/>
        </w:rPr>
      </w:pPr>
    </w:p>
    <w:p w14:paraId="3BF1EB9A" w14:textId="77777777" w:rsidR="00EA0499" w:rsidRDefault="00C3701B">
      <w:pPr>
        <w:spacing w:before="29"/>
        <w:ind w:left="4333" w:right="4047"/>
        <w:jc w:val="center"/>
        <w:rPr>
          <w:rFonts w:ascii="Arial" w:eastAsia="Arial" w:hAnsi="Arial" w:cs="Arial"/>
          <w:sz w:val="24"/>
          <w:szCs w:val="24"/>
        </w:rPr>
      </w:pPr>
      <w:r>
        <w:rPr>
          <w:rFonts w:ascii="Arial" w:eastAsia="Arial" w:hAnsi="Arial" w:cs="Arial"/>
          <w:b/>
          <w:sz w:val="24"/>
          <w:szCs w:val="24"/>
        </w:rPr>
        <w:t>Chapter 1</w:t>
      </w:r>
    </w:p>
    <w:p w14:paraId="4AE84CDC" w14:textId="77777777" w:rsidR="00EA0499" w:rsidRDefault="00EA0499">
      <w:pPr>
        <w:spacing w:before="16" w:line="260" w:lineRule="exact"/>
        <w:rPr>
          <w:sz w:val="26"/>
          <w:szCs w:val="26"/>
        </w:rPr>
      </w:pPr>
    </w:p>
    <w:p w14:paraId="4CD96C90" w14:textId="77777777" w:rsidR="00EA0499" w:rsidRDefault="00C3701B">
      <w:pPr>
        <w:spacing w:line="260" w:lineRule="exact"/>
        <w:ind w:left="3238"/>
        <w:rPr>
          <w:rFonts w:ascii="Arial" w:eastAsia="Arial" w:hAnsi="Arial" w:cs="Arial"/>
          <w:sz w:val="24"/>
          <w:szCs w:val="24"/>
        </w:rPr>
      </w:pPr>
      <w:r>
        <w:rPr>
          <w:rFonts w:ascii="Arial" w:eastAsia="Arial" w:hAnsi="Arial" w:cs="Arial"/>
          <w:b/>
          <w:position w:val="-1"/>
          <w:sz w:val="24"/>
          <w:szCs w:val="24"/>
        </w:rPr>
        <w:t>THE PROBLEM AND ITS SCOPE</w:t>
      </w:r>
    </w:p>
    <w:p w14:paraId="4C26A595" w14:textId="77777777" w:rsidR="00EA0499" w:rsidRDefault="00EA0499">
      <w:pPr>
        <w:spacing w:line="200" w:lineRule="exact"/>
      </w:pPr>
    </w:p>
    <w:p w14:paraId="01AB13BC" w14:textId="77777777" w:rsidR="00EA0499" w:rsidRDefault="00EA0499">
      <w:pPr>
        <w:spacing w:line="200" w:lineRule="exact"/>
      </w:pPr>
    </w:p>
    <w:p w14:paraId="1B20B52B" w14:textId="77777777" w:rsidR="00EA0499" w:rsidRDefault="00EA0499">
      <w:pPr>
        <w:spacing w:line="200" w:lineRule="exact"/>
      </w:pPr>
    </w:p>
    <w:p w14:paraId="50D2E9FF" w14:textId="77777777" w:rsidR="00EA0499" w:rsidRDefault="00EA0499">
      <w:pPr>
        <w:spacing w:before="4" w:line="200" w:lineRule="exact"/>
      </w:pPr>
    </w:p>
    <w:p w14:paraId="4667AF08" w14:textId="77777777" w:rsidR="00EA0499" w:rsidRDefault="00C3701B">
      <w:pPr>
        <w:spacing w:before="29"/>
        <w:ind w:left="100" w:right="8343"/>
        <w:jc w:val="both"/>
        <w:rPr>
          <w:rFonts w:ascii="Arial" w:eastAsia="Arial" w:hAnsi="Arial" w:cs="Arial"/>
          <w:sz w:val="24"/>
          <w:szCs w:val="24"/>
        </w:rPr>
      </w:pPr>
      <w:r>
        <w:rPr>
          <w:rFonts w:ascii="Arial" w:eastAsia="Arial" w:hAnsi="Arial" w:cs="Arial"/>
          <w:b/>
          <w:sz w:val="24"/>
          <w:szCs w:val="24"/>
        </w:rPr>
        <w:t>Rationale</w:t>
      </w:r>
    </w:p>
    <w:p w14:paraId="12B2A61E" w14:textId="77777777" w:rsidR="00EA0499" w:rsidRDefault="00EA0499">
      <w:pPr>
        <w:spacing w:before="16" w:line="260" w:lineRule="exact"/>
        <w:rPr>
          <w:sz w:val="26"/>
          <w:szCs w:val="26"/>
        </w:rPr>
      </w:pPr>
    </w:p>
    <w:p w14:paraId="6A9B8910" w14:textId="24BAB228" w:rsidR="00EA0499" w:rsidRDefault="00C3701B">
      <w:pPr>
        <w:ind w:left="100" w:right="150" w:firstLine="1070"/>
        <w:rPr>
          <w:rFonts w:ascii="Arial" w:eastAsia="Arial" w:hAnsi="Arial" w:cs="Arial"/>
          <w:sz w:val="24"/>
          <w:szCs w:val="24"/>
        </w:rPr>
      </w:pPr>
      <w:r>
        <w:rPr>
          <w:rFonts w:ascii="Arial" w:eastAsia="Arial" w:hAnsi="Arial" w:cs="Arial"/>
          <w:sz w:val="24"/>
          <w:szCs w:val="24"/>
        </w:rPr>
        <w:t>F</w:t>
      </w:r>
      <w:r w:rsidR="00213BBC">
        <w:rPr>
          <w:rFonts w:ascii="Arial" w:eastAsia="Arial" w:hAnsi="Arial" w:cs="Arial"/>
          <w:sz w:val="24"/>
          <w:szCs w:val="24"/>
        </w:rPr>
        <w:t>ertilizers are used by every farmer in the world since 2,000 to 3,000 years ago and until now. Fertilizers can help plants or crops grow from a small garden of plants and flowers to a large farm with some crops.</w:t>
      </w:r>
    </w:p>
    <w:p w14:paraId="738812C6" w14:textId="6CF7B69C" w:rsidR="00213BBC" w:rsidRDefault="00213BBC">
      <w:pPr>
        <w:ind w:left="100" w:right="150" w:firstLine="1070"/>
        <w:rPr>
          <w:rFonts w:ascii="Arial" w:eastAsia="Arial" w:hAnsi="Arial" w:cs="Arial"/>
          <w:sz w:val="24"/>
          <w:szCs w:val="24"/>
        </w:rPr>
      </w:pPr>
      <w:r>
        <w:rPr>
          <w:rFonts w:ascii="Arial" w:eastAsia="Arial" w:hAnsi="Arial" w:cs="Arial"/>
          <w:sz w:val="24"/>
          <w:szCs w:val="24"/>
        </w:rPr>
        <w:t>Wide range of fertilizers have been developed to help different plants and crops grow in different weather conditions. Without fertilizers, plants will struggle to replenish and get the nutrients in the soil.</w:t>
      </w:r>
    </w:p>
    <w:p w14:paraId="76257368" w14:textId="319F78BB" w:rsidR="00A33311" w:rsidRDefault="00A33311">
      <w:pPr>
        <w:ind w:left="100" w:right="150" w:firstLine="1070"/>
        <w:rPr>
          <w:rFonts w:ascii="Arial" w:eastAsia="Arial" w:hAnsi="Arial" w:cs="Arial"/>
          <w:sz w:val="24"/>
          <w:szCs w:val="24"/>
        </w:rPr>
      </w:pPr>
      <w:r>
        <w:rPr>
          <w:rFonts w:ascii="Arial" w:eastAsia="Arial" w:hAnsi="Arial" w:cs="Arial"/>
          <w:sz w:val="24"/>
          <w:szCs w:val="24"/>
        </w:rPr>
        <w:t xml:space="preserve">Too much of fertilizers can also </w:t>
      </w:r>
      <w:r w:rsidR="00302A38">
        <w:rPr>
          <w:rFonts w:ascii="Arial" w:eastAsia="Arial" w:hAnsi="Arial" w:cs="Arial"/>
          <w:sz w:val="24"/>
          <w:szCs w:val="24"/>
        </w:rPr>
        <w:t>affect the plant. Some of these effects include algae blooms that causes the depletion of oxygen in surface waters, pathogens and nitrates in drinking water, and the emission of odors and gases into the air. Fertilizers can also increase air pollution, waterway pollution, and soil acidification.</w:t>
      </w:r>
    </w:p>
    <w:p w14:paraId="4DE767F6" w14:textId="1733B462" w:rsidR="00302A38" w:rsidRDefault="00302A38">
      <w:pPr>
        <w:ind w:left="100" w:right="150" w:firstLine="1070"/>
        <w:rPr>
          <w:rFonts w:ascii="Arial" w:eastAsia="Arial" w:hAnsi="Arial" w:cs="Arial"/>
          <w:sz w:val="24"/>
          <w:szCs w:val="24"/>
        </w:rPr>
      </w:pPr>
      <w:r>
        <w:rPr>
          <w:rFonts w:ascii="Arial" w:eastAsia="Arial" w:hAnsi="Arial" w:cs="Arial"/>
          <w:sz w:val="24"/>
          <w:szCs w:val="24"/>
        </w:rPr>
        <w:t>Use of excessive quantity of synthetic fertilizers can also harm the human health. High levels of nitrates and nitrites in chemical fertilizers may cause some disease like hemoglobin dis order, Alzheimer’s disease and diabetes mellitus.</w:t>
      </w:r>
    </w:p>
    <w:p w14:paraId="32435EE4" w14:textId="77777777" w:rsidR="00213BBC" w:rsidRPr="00213BBC" w:rsidRDefault="00213BBC">
      <w:pPr>
        <w:ind w:left="100" w:right="150" w:firstLine="1070"/>
        <w:rPr>
          <w:rFonts w:ascii="Arial" w:eastAsia="Arial" w:hAnsi="Arial" w:cs="Arial"/>
          <w:sz w:val="24"/>
          <w:szCs w:val="24"/>
        </w:rPr>
      </w:pPr>
    </w:p>
    <w:p w14:paraId="773B3390" w14:textId="77777777" w:rsidR="00EA0499" w:rsidRDefault="00EA0499">
      <w:pPr>
        <w:spacing w:before="10" w:line="140" w:lineRule="exact"/>
        <w:rPr>
          <w:sz w:val="15"/>
          <w:szCs w:val="15"/>
        </w:rPr>
      </w:pPr>
    </w:p>
    <w:p w14:paraId="35361512" w14:textId="77777777" w:rsidR="00EA0499" w:rsidRDefault="00EA0499">
      <w:pPr>
        <w:spacing w:line="200" w:lineRule="exact"/>
      </w:pPr>
    </w:p>
    <w:p w14:paraId="76D333D2" w14:textId="13A03888" w:rsidR="00EA0499" w:rsidRDefault="0091521F">
      <w:pPr>
        <w:spacing w:line="200" w:lineRule="exact"/>
      </w:pPr>
      <w:r>
        <w:rPr>
          <w:noProof/>
        </w:rPr>
        <mc:AlternateContent>
          <mc:Choice Requires="wps">
            <w:drawing>
              <wp:anchor distT="0" distB="0" distL="114300" distR="114300" simplePos="0" relativeHeight="251661312" behindDoc="0" locked="0" layoutInCell="1" allowOverlap="1" wp14:anchorId="04A57DE5" wp14:editId="34E019DD">
                <wp:simplePos x="0" y="0"/>
                <wp:positionH relativeFrom="margin">
                  <wp:align>right</wp:align>
                </wp:positionH>
                <wp:positionV relativeFrom="paragraph">
                  <wp:posOffset>-491086</wp:posOffset>
                </wp:positionV>
                <wp:extent cx="266007" cy="257695"/>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78DB3B6D" w14:textId="7E84CF5B" w:rsidR="0091521F" w:rsidRDefault="0091521F" w:rsidP="0091521F">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57DE5" id="Text Box 3" o:spid="_x0000_s1027" type="#_x0000_t202" style="position:absolute;margin-left:-30.25pt;margin-top:-38.65pt;width:20.95pt;height:20.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" filled="f" stroked="f" strokeweight=".5pt">
                <v:textbox>
                  <w:txbxContent>
                    <w:p w14:paraId="78DB3B6D" w14:textId="7E84CF5B" w:rsidR="0091521F" w:rsidRDefault="0091521F" w:rsidP="0091521F">
                      <w:r>
                        <w:t>2</w:t>
                      </w:r>
                      <w:r>
                        <w:t>.</w:t>
                      </w:r>
                    </w:p>
                  </w:txbxContent>
                </v:textbox>
                <w10:wrap anchorx="margin"/>
              </v:shape>
            </w:pict>
          </mc:Fallback>
        </mc:AlternateContent>
      </w:r>
    </w:p>
    <w:p w14:paraId="5E962D79" w14:textId="42D535C4" w:rsidR="00EA0499" w:rsidRDefault="00EA0499">
      <w:pPr>
        <w:spacing w:before="8" w:line="180" w:lineRule="exact"/>
        <w:rPr>
          <w:rFonts w:ascii="Arial" w:eastAsia="Arial" w:hAnsi="Arial" w:cs="Arial"/>
          <w:sz w:val="24"/>
          <w:szCs w:val="24"/>
        </w:rPr>
      </w:pPr>
    </w:p>
    <w:p w14:paraId="087C67D7" w14:textId="27A84919" w:rsidR="00213BBC" w:rsidRDefault="00213BBC">
      <w:pPr>
        <w:spacing w:before="8" w:line="180" w:lineRule="exact"/>
        <w:rPr>
          <w:rFonts w:ascii="Arial" w:eastAsia="Arial" w:hAnsi="Arial" w:cs="Arial"/>
          <w:sz w:val="24"/>
          <w:szCs w:val="24"/>
        </w:rPr>
      </w:pPr>
    </w:p>
    <w:p w14:paraId="7E08FB13" w14:textId="3995148B" w:rsidR="00213BBC" w:rsidRDefault="00213BBC">
      <w:pPr>
        <w:spacing w:before="8" w:line="180" w:lineRule="exact"/>
        <w:rPr>
          <w:rFonts w:ascii="Arial" w:eastAsia="Arial" w:hAnsi="Arial" w:cs="Arial"/>
          <w:sz w:val="24"/>
          <w:szCs w:val="24"/>
        </w:rPr>
      </w:pPr>
    </w:p>
    <w:p w14:paraId="2741F017" w14:textId="27A462CC" w:rsidR="00213BBC" w:rsidRDefault="00213BBC">
      <w:pPr>
        <w:spacing w:before="8" w:line="180" w:lineRule="exact"/>
        <w:rPr>
          <w:rFonts w:ascii="Arial" w:eastAsia="Arial" w:hAnsi="Arial" w:cs="Arial"/>
          <w:sz w:val="24"/>
          <w:szCs w:val="24"/>
        </w:rPr>
      </w:pPr>
    </w:p>
    <w:p w14:paraId="480FA268" w14:textId="77777777" w:rsidR="00EA0499" w:rsidRDefault="00EA0499">
      <w:pPr>
        <w:spacing w:line="200" w:lineRule="exact"/>
      </w:pPr>
    </w:p>
    <w:p w14:paraId="1AD64773" w14:textId="77777777" w:rsidR="00EA0499" w:rsidRDefault="00EA0499">
      <w:pPr>
        <w:spacing w:line="200" w:lineRule="exact"/>
      </w:pPr>
    </w:p>
    <w:p w14:paraId="297FCE30" w14:textId="77777777" w:rsidR="00EA0499" w:rsidRDefault="00EA0499">
      <w:pPr>
        <w:spacing w:line="200" w:lineRule="exact"/>
      </w:pPr>
    </w:p>
    <w:p w14:paraId="2715BEE3" w14:textId="1FCD2B57" w:rsidR="00EA0499" w:rsidRDefault="00C3701B">
      <w:pPr>
        <w:spacing w:before="29"/>
        <w:ind w:left="700"/>
        <w:rPr>
          <w:rFonts w:ascii="Arial" w:eastAsia="Arial" w:hAnsi="Arial" w:cs="Arial"/>
          <w:sz w:val="24"/>
          <w:szCs w:val="24"/>
        </w:rPr>
      </w:pPr>
      <w:r>
        <w:rPr>
          <w:rFonts w:ascii="Arial" w:eastAsia="Arial" w:hAnsi="Arial" w:cs="Arial"/>
          <w:b/>
          <w:color w:val="212121"/>
          <w:sz w:val="24"/>
          <w:szCs w:val="24"/>
        </w:rPr>
        <w:t>Conceptual Framework</w:t>
      </w:r>
    </w:p>
    <w:p w14:paraId="0848CDD4" w14:textId="77777777" w:rsidR="00EA0499" w:rsidRDefault="00EA0499">
      <w:pPr>
        <w:spacing w:before="16" w:line="260" w:lineRule="exact"/>
        <w:rPr>
          <w:sz w:val="26"/>
          <w:szCs w:val="26"/>
        </w:rPr>
      </w:pPr>
    </w:p>
    <w:p w14:paraId="6C0CFCCE" w14:textId="49E3A8B6" w:rsidR="00EA0499" w:rsidRDefault="004B0880">
      <w:pPr>
        <w:ind w:left="700" w:right="818" w:firstLine="1068"/>
        <w:rPr>
          <w:rFonts w:ascii="Arial" w:eastAsia="Arial" w:hAnsi="Arial" w:cs="Arial"/>
          <w:sz w:val="24"/>
          <w:szCs w:val="24"/>
        </w:rPr>
      </w:pPr>
      <w:r w:rsidRPr="004B0880">
        <w:rPr>
          <w:rFonts w:ascii="Arial" w:eastAsia="Arial" w:hAnsi="Arial" w:cs="Arial"/>
          <w:color w:val="212121"/>
          <w:sz w:val="24"/>
          <w:szCs w:val="24"/>
        </w:rPr>
        <w:t>The focus of this study is to determine the difference of the effects of non-fertilized soil and fertilized soil in the growth of the mung bean (Vigna Radiata). The researchers aim to know which kind of soil is better for the mung bean (Vigna Radiata). This study will be conducted on the house of the researchers.</w:t>
      </w:r>
    </w:p>
    <w:p w14:paraId="494B4CEB" w14:textId="77777777" w:rsidR="00EA0499" w:rsidRDefault="00EA0499">
      <w:pPr>
        <w:spacing w:before="1" w:line="200" w:lineRule="exact"/>
      </w:pPr>
    </w:p>
    <w:p w14:paraId="68D2A45E" w14:textId="520B879B" w:rsidR="00EA0499" w:rsidRDefault="004B0880">
      <w:pPr>
        <w:ind w:left="114"/>
        <w:sectPr w:rsidR="00EA0499">
          <w:headerReference w:type="default" r:id="rId10"/>
          <w:pgSz w:w="12240" w:h="15840"/>
          <w:pgMar w:top="960" w:right="760" w:bottom="280" w:left="740" w:header="740" w:footer="0" w:gutter="0"/>
          <w:cols w:space="720"/>
        </w:sectPr>
      </w:pPr>
      <w:r>
        <w:rPr>
          <w:noProof/>
        </w:rPr>
        <w:drawing>
          <wp:inline distT="0" distB="0" distL="0" distR="0" wp14:anchorId="736FC3A9" wp14:editId="79E07AD6">
            <wp:extent cx="6636626" cy="3112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93828" cy="3139483"/>
                    </a:xfrm>
                    <a:prstGeom prst="rect">
                      <a:avLst/>
                    </a:prstGeom>
                  </pic:spPr>
                </pic:pic>
              </a:graphicData>
            </a:graphic>
          </wp:inline>
        </w:drawing>
      </w:r>
    </w:p>
    <w:p w14:paraId="73F8918C" w14:textId="76139E6B" w:rsidR="00EA0499" w:rsidRDefault="0091521F">
      <w:pPr>
        <w:spacing w:before="8" w:line="180" w:lineRule="exact"/>
        <w:rPr>
          <w:sz w:val="19"/>
          <w:szCs w:val="19"/>
        </w:rPr>
      </w:pPr>
      <w:r>
        <w:rPr>
          <w:noProof/>
        </w:rPr>
        <mc:AlternateContent>
          <mc:Choice Requires="wps">
            <w:drawing>
              <wp:anchor distT="0" distB="0" distL="114300" distR="114300" simplePos="0" relativeHeight="251663360" behindDoc="0" locked="0" layoutInCell="1" allowOverlap="1" wp14:anchorId="2240E363" wp14:editId="00E86BA8">
                <wp:simplePos x="0" y="0"/>
                <wp:positionH relativeFrom="rightMargin">
                  <wp:align>left</wp:align>
                </wp:positionH>
                <wp:positionV relativeFrom="paragraph">
                  <wp:posOffset>-349943</wp:posOffset>
                </wp:positionV>
                <wp:extent cx="266007" cy="25769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144D0F60" w14:textId="2DC18C6F" w:rsidR="0091521F" w:rsidRDefault="0091521F" w:rsidP="0091521F">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0E363" id="Text Box 4" o:spid="_x0000_s1028" type="#_x0000_t202" style="position:absolute;margin-left:0;margin-top:-27.55pt;width:20.95pt;height:20.3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" filled="f" stroked="f" strokeweight=".5pt">
                <v:textbox>
                  <w:txbxContent>
                    <w:p w14:paraId="144D0F60" w14:textId="2DC18C6F" w:rsidR="0091521F" w:rsidRDefault="0091521F" w:rsidP="0091521F">
                      <w:r>
                        <w:t>3\</w:t>
                      </w:r>
                      <w:r>
                        <w:t>.</w:t>
                      </w:r>
                    </w:p>
                  </w:txbxContent>
                </v:textbox>
                <w10:wrap anchorx="margin"/>
              </v:shape>
            </w:pict>
          </mc:Fallback>
        </mc:AlternateContent>
      </w:r>
    </w:p>
    <w:p w14:paraId="21F49B2D" w14:textId="6EEF86CF" w:rsidR="00EA0499" w:rsidRDefault="00EA0499">
      <w:pPr>
        <w:spacing w:line="200" w:lineRule="exact"/>
      </w:pPr>
    </w:p>
    <w:p w14:paraId="3FF1D5CE" w14:textId="77777777" w:rsidR="00EA0499" w:rsidRDefault="00EA0499">
      <w:pPr>
        <w:spacing w:line="200" w:lineRule="exact"/>
      </w:pPr>
    </w:p>
    <w:p w14:paraId="3BA40C1D" w14:textId="77777777" w:rsidR="00EA0499" w:rsidRDefault="00EA0499">
      <w:pPr>
        <w:spacing w:line="200" w:lineRule="exact"/>
      </w:pPr>
    </w:p>
    <w:p w14:paraId="1F718AEE" w14:textId="77777777" w:rsidR="00EA0499" w:rsidRDefault="00EA0499">
      <w:pPr>
        <w:spacing w:line="200" w:lineRule="exact"/>
      </w:pPr>
    </w:p>
    <w:p w14:paraId="61EB907E" w14:textId="77777777" w:rsidR="00EA0499" w:rsidRDefault="00C3701B">
      <w:pPr>
        <w:spacing w:before="29"/>
        <w:ind w:left="100"/>
        <w:rPr>
          <w:rFonts w:ascii="Arial" w:eastAsia="Arial" w:hAnsi="Arial" w:cs="Arial"/>
          <w:sz w:val="24"/>
          <w:szCs w:val="24"/>
        </w:rPr>
      </w:pPr>
      <w:r>
        <w:rPr>
          <w:rFonts w:ascii="Arial" w:eastAsia="Arial" w:hAnsi="Arial" w:cs="Arial"/>
          <w:b/>
          <w:sz w:val="24"/>
          <w:szCs w:val="24"/>
        </w:rPr>
        <w:t>Statement of the Problem</w:t>
      </w:r>
    </w:p>
    <w:p w14:paraId="25132F48" w14:textId="77777777" w:rsidR="00EA0499" w:rsidRDefault="00EA0499">
      <w:pPr>
        <w:spacing w:before="16" w:line="260" w:lineRule="exact"/>
        <w:rPr>
          <w:sz w:val="26"/>
          <w:szCs w:val="26"/>
        </w:rPr>
      </w:pPr>
    </w:p>
    <w:p w14:paraId="4C1399ED" w14:textId="21EA5957" w:rsidR="00CB08F7" w:rsidRDefault="00CB08F7" w:rsidP="00CB08F7">
      <w:pPr>
        <w:rPr>
          <w:rFonts w:ascii="Arial" w:hAnsi="Arial" w:cs="Arial"/>
          <w:sz w:val="24"/>
          <w:szCs w:val="24"/>
        </w:rPr>
      </w:pPr>
      <w:r>
        <w:rPr>
          <w:rFonts w:ascii="Arial" w:hAnsi="Arial" w:cs="Arial"/>
          <w:b/>
          <w:bCs/>
          <w:sz w:val="24"/>
          <w:szCs w:val="24"/>
        </w:rPr>
        <w:tab/>
      </w:r>
      <w:r w:rsidR="00554F2F">
        <w:rPr>
          <w:rFonts w:ascii="Arial" w:hAnsi="Arial" w:cs="Arial"/>
          <w:b/>
          <w:bCs/>
          <w:sz w:val="24"/>
          <w:szCs w:val="24"/>
        </w:rPr>
        <w:t xml:space="preserve">        </w:t>
      </w:r>
      <w:r>
        <w:rPr>
          <w:rFonts w:ascii="Arial" w:hAnsi="Arial" w:cs="Arial"/>
          <w:sz w:val="24"/>
          <w:szCs w:val="24"/>
        </w:rPr>
        <w:t xml:space="preserve">This research attempts to find </w:t>
      </w:r>
      <w:r w:rsidR="001E1373">
        <w:rPr>
          <w:rFonts w:ascii="Arial" w:hAnsi="Arial" w:cs="Arial"/>
          <w:sz w:val="24"/>
          <w:szCs w:val="24"/>
        </w:rPr>
        <w:t>evidence</w:t>
      </w:r>
      <w:r>
        <w:rPr>
          <w:rFonts w:ascii="Arial" w:hAnsi="Arial" w:cs="Arial"/>
          <w:sz w:val="24"/>
          <w:szCs w:val="24"/>
        </w:rPr>
        <w:t xml:space="preserve"> if fertilized or non-fertilized soil is more effective to the growth of the Mung Bean. More specifically it seeks to find the answers to the following question.</w:t>
      </w:r>
    </w:p>
    <w:p w14:paraId="2704F0FE" w14:textId="77777777" w:rsidR="00CB08F7" w:rsidRDefault="00CB08F7" w:rsidP="00CB08F7">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Which is more effective to the growth of the seeds, fertilized </w:t>
      </w:r>
      <w:proofErr w:type="gramStart"/>
      <w:r>
        <w:rPr>
          <w:rFonts w:ascii="Arial" w:hAnsi="Arial" w:cs="Arial"/>
          <w:sz w:val="24"/>
          <w:szCs w:val="24"/>
        </w:rPr>
        <w:t>soil</w:t>
      </w:r>
      <w:proofErr w:type="gramEnd"/>
      <w:r>
        <w:rPr>
          <w:rFonts w:ascii="Arial" w:hAnsi="Arial" w:cs="Arial"/>
          <w:sz w:val="24"/>
          <w:szCs w:val="24"/>
        </w:rPr>
        <w:t xml:space="preserve"> or non-fertilized soil?</w:t>
      </w:r>
    </w:p>
    <w:p w14:paraId="039DF63A" w14:textId="77777777" w:rsidR="00CB08F7" w:rsidRDefault="00CB08F7" w:rsidP="00CB08F7">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How can the environment of the place affect the growth of the </w:t>
      </w:r>
      <w:proofErr w:type="gramStart"/>
      <w:r>
        <w:rPr>
          <w:rFonts w:ascii="Arial" w:hAnsi="Arial" w:cs="Arial"/>
          <w:sz w:val="24"/>
          <w:szCs w:val="24"/>
        </w:rPr>
        <w:t>seeds.</w:t>
      </w:r>
      <w:proofErr w:type="gramEnd"/>
      <w:r>
        <w:rPr>
          <w:rFonts w:ascii="Arial" w:hAnsi="Arial" w:cs="Arial"/>
          <w:sz w:val="24"/>
          <w:szCs w:val="24"/>
        </w:rPr>
        <w:t xml:space="preserve"> </w:t>
      </w:r>
    </w:p>
    <w:p w14:paraId="5DFBBA27" w14:textId="77777777" w:rsidR="00CB08F7" w:rsidRDefault="00CB08F7" w:rsidP="00CB08F7">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Does the amount of water affects the growth of the </w:t>
      </w:r>
      <w:proofErr w:type="gramStart"/>
      <w:r>
        <w:rPr>
          <w:rFonts w:ascii="Arial" w:hAnsi="Arial" w:cs="Arial"/>
          <w:sz w:val="24"/>
          <w:szCs w:val="24"/>
        </w:rPr>
        <w:t>seeds.</w:t>
      </w:r>
      <w:proofErr w:type="gramEnd"/>
      <w:r>
        <w:rPr>
          <w:rFonts w:ascii="Arial" w:hAnsi="Arial" w:cs="Arial"/>
          <w:sz w:val="24"/>
          <w:szCs w:val="24"/>
        </w:rPr>
        <w:t xml:space="preserve"> </w:t>
      </w:r>
    </w:p>
    <w:p w14:paraId="1D215505" w14:textId="011A975B" w:rsidR="00CB08F7" w:rsidRPr="007229E9" w:rsidRDefault="00CB08F7" w:rsidP="00CB08F7">
      <w:pPr>
        <w:pStyle w:val="ListParagraph"/>
        <w:numPr>
          <w:ilvl w:val="0"/>
          <w:numId w:val="2"/>
        </w:numPr>
        <w:spacing w:line="480" w:lineRule="auto"/>
        <w:rPr>
          <w:rFonts w:ascii="Arial" w:hAnsi="Arial" w:cs="Arial"/>
          <w:sz w:val="24"/>
          <w:szCs w:val="24"/>
        </w:rPr>
      </w:pPr>
      <w:r>
        <w:rPr>
          <w:rFonts w:ascii="Arial" w:hAnsi="Arial" w:cs="Arial"/>
          <w:sz w:val="24"/>
          <w:szCs w:val="24"/>
        </w:rPr>
        <w:t xml:space="preserve">What can the fertilized soil do that the non-fertilized soil cannot and </w:t>
      </w:r>
      <w:r w:rsidR="001E1373">
        <w:rPr>
          <w:rFonts w:ascii="Arial" w:hAnsi="Arial" w:cs="Arial"/>
          <w:sz w:val="24"/>
          <w:szCs w:val="24"/>
        </w:rPr>
        <w:t>vice</w:t>
      </w:r>
      <w:r>
        <w:rPr>
          <w:rFonts w:ascii="Arial" w:hAnsi="Arial" w:cs="Arial"/>
          <w:sz w:val="24"/>
          <w:szCs w:val="24"/>
        </w:rPr>
        <w:t xml:space="preserve"> versa.</w:t>
      </w:r>
    </w:p>
    <w:p w14:paraId="507683B3" w14:textId="77777777" w:rsidR="00EA0499" w:rsidRDefault="00EA0499">
      <w:pPr>
        <w:spacing w:line="200" w:lineRule="exact"/>
      </w:pPr>
    </w:p>
    <w:p w14:paraId="6DA748BC" w14:textId="77777777" w:rsidR="00EA0499" w:rsidRDefault="00EA0499">
      <w:pPr>
        <w:spacing w:line="200" w:lineRule="exact"/>
      </w:pPr>
    </w:p>
    <w:p w14:paraId="459E44EA" w14:textId="77777777" w:rsidR="00EA0499" w:rsidRDefault="00EA0499">
      <w:pPr>
        <w:spacing w:line="200" w:lineRule="exact"/>
      </w:pPr>
    </w:p>
    <w:p w14:paraId="63C69F25" w14:textId="77777777" w:rsidR="00EA0499" w:rsidRDefault="00EA0499">
      <w:pPr>
        <w:spacing w:before="8" w:line="220" w:lineRule="exact"/>
        <w:rPr>
          <w:sz w:val="22"/>
          <w:szCs w:val="22"/>
        </w:rPr>
      </w:pPr>
    </w:p>
    <w:p w14:paraId="4A0E21D1" w14:textId="2CA3FFE8" w:rsidR="00EA0499" w:rsidRDefault="00C3701B" w:rsidP="00AF2ECA">
      <w:pPr>
        <w:ind w:left="100"/>
        <w:rPr>
          <w:rFonts w:ascii="Arial" w:eastAsia="Arial" w:hAnsi="Arial" w:cs="Arial"/>
          <w:sz w:val="24"/>
          <w:szCs w:val="24"/>
        </w:rPr>
      </w:pPr>
      <w:r>
        <w:rPr>
          <w:rFonts w:ascii="Arial" w:eastAsia="Arial" w:hAnsi="Arial" w:cs="Arial"/>
          <w:b/>
          <w:sz w:val="24"/>
          <w:szCs w:val="24"/>
        </w:rPr>
        <w:t>Significance of the Study</w:t>
      </w:r>
    </w:p>
    <w:p w14:paraId="7023232B" w14:textId="5D8E8C87" w:rsidR="00AF2ECA" w:rsidRPr="00244246" w:rsidRDefault="00244246" w:rsidP="00244246">
      <w:pPr>
        <w:ind w:firstLine="100"/>
        <w:rPr>
          <w:rFonts w:ascii="Arial" w:hAnsi="Arial" w:cs="Arial"/>
          <w:sz w:val="24"/>
          <w:szCs w:val="24"/>
        </w:rPr>
      </w:pPr>
      <w:r>
        <w:rPr>
          <w:rFonts w:ascii="Arial" w:hAnsi="Arial" w:cs="Arial"/>
          <w:sz w:val="24"/>
          <w:szCs w:val="24"/>
        </w:rPr>
        <w:t xml:space="preserve">                  </w:t>
      </w:r>
      <w:r w:rsidR="00467010">
        <w:rPr>
          <w:rFonts w:ascii="Arial" w:hAnsi="Arial" w:cs="Arial"/>
          <w:sz w:val="24"/>
          <w:szCs w:val="24"/>
        </w:rPr>
        <w:t xml:space="preserve">This study will help us know what </w:t>
      </w:r>
      <w:r w:rsidR="002F03D1">
        <w:rPr>
          <w:rFonts w:ascii="Arial" w:hAnsi="Arial" w:cs="Arial"/>
          <w:sz w:val="24"/>
          <w:szCs w:val="24"/>
        </w:rPr>
        <w:t>the good and bad effect of the fertilized and non-fertilized soil to the plant is</w:t>
      </w:r>
      <w:r w:rsidR="00467010">
        <w:rPr>
          <w:rFonts w:ascii="Arial" w:hAnsi="Arial" w:cs="Arial"/>
          <w:sz w:val="24"/>
          <w:szCs w:val="24"/>
        </w:rPr>
        <w:t>.</w:t>
      </w:r>
      <w:r w:rsidR="007120CB">
        <w:rPr>
          <w:rFonts w:ascii="Arial" w:hAnsi="Arial" w:cs="Arial"/>
          <w:sz w:val="24"/>
          <w:szCs w:val="24"/>
        </w:rPr>
        <w:t xml:space="preserve"> Fertilizers play an important role to </w:t>
      </w:r>
      <w:r w:rsidR="00626BC2">
        <w:rPr>
          <w:rFonts w:ascii="Arial" w:hAnsi="Arial" w:cs="Arial"/>
          <w:sz w:val="24"/>
          <w:szCs w:val="24"/>
        </w:rPr>
        <w:t>the world,</w:t>
      </w:r>
      <w:r w:rsidR="007120CB">
        <w:rPr>
          <w:rFonts w:ascii="Arial" w:hAnsi="Arial" w:cs="Arial"/>
          <w:sz w:val="24"/>
          <w:szCs w:val="24"/>
        </w:rPr>
        <w:t xml:space="preserve"> providing crops with nutrients they need to grow and be harvested for nutritious food. Fertilizers also help deliver enough food to feed the world’s population.</w:t>
      </w:r>
      <w:r w:rsidR="00626BC2">
        <w:rPr>
          <w:rFonts w:ascii="Arial" w:hAnsi="Arial" w:cs="Arial"/>
          <w:sz w:val="24"/>
          <w:szCs w:val="24"/>
        </w:rPr>
        <w:t xml:space="preserve"> Fertilizers also is important to the farmers because it maintains the soil fertile, so the farmer can continue to grow nutritious crops and healthy crops. Farmers use fertilizers because it contains potassium, phosphorus and nitrogen that can help the plant grow.</w:t>
      </w:r>
    </w:p>
    <w:p w14:paraId="14CC68CA" w14:textId="77777777" w:rsidR="0091521F" w:rsidRDefault="0091521F" w:rsidP="0091521F">
      <w:pPr>
        <w:spacing w:before="8" w:line="180" w:lineRule="exact"/>
        <w:rPr>
          <w:rFonts w:ascii="Arial" w:eastAsia="Arial" w:hAnsi="Arial" w:cs="Arial"/>
          <w:sz w:val="24"/>
          <w:szCs w:val="24"/>
        </w:rPr>
      </w:pPr>
    </w:p>
    <w:p w14:paraId="3409F99D" w14:textId="77777777" w:rsidR="0091521F" w:rsidRDefault="0091521F" w:rsidP="0091521F">
      <w:pPr>
        <w:spacing w:before="8" w:line="180" w:lineRule="exact"/>
        <w:rPr>
          <w:rFonts w:ascii="Arial" w:eastAsia="Arial" w:hAnsi="Arial" w:cs="Arial"/>
          <w:sz w:val="24"/>
          <w:szCs w:val="24"/>
        </w:rPr>
      </w:pPr>
    </w:p>
    <w:p w14:paraId="6FE85A77" w14:textId="00DCDCA9" w:rsidR="003057D7" w:rsidRPr="0091521F" w:rsidRDefault="0091521F" w:rsidP="0091521F">
      <w:pPr>
        <w:spacing w:before="8" w:line="180" w:lineRule="exact"/>
        <w:rPr>
          <w:sz w:val="19"/>
          <w:szCs w:val="19"/>
        </w:rPr>
      </w:pPr>
      <w:r>
        <w:rPr>
          <w:noProof/>
        </w:rPr>
        <mc:AlternateContent>
          <mc:Choice Requires="wps">
            <w:drawing>
              <wp:anchor distT="0" distB="0" distL="114300" distR="114300" simplePos="0" relativeHeight="251665408" behindDoc="0" locked="0" layoutInCell="1" allowOverlap="1" wp14:anchorId="5ECFA835" wp14:editId="2B53F415">
                <wp:simplePos x="0" y="0"/>
                <wp:positionH relativeFrom="rightMargin">
                  <wp:align>left</wp:align>
                </wp:positionH>
                <wp:positionV relativeFrom="paragraph">
                  <wp:posOffset>-349770</wp:posOffset>
                </wp:positionV>
                <wp:extent cx="266007" cy="25769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6F76AEDF" w14:textId="7D05DE8B" w:rsidR="0091521F" w:rsidRDefault="00C812D5" w:rsidP="0091521F">
                            <w:r>
                              <w:t>4</w:t>
                            </w:r>
                            <w:r w:rsidR="0091521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FA835" id="Text Box 5" o:spid="_x0000_s1029" type="#_x0000_t202" style="position:absolute;margin-left:0;margin-top:-27.55pt;width:20.95pt;height:20.3pt;z-index:2516654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" filled="f" stroked="f" strokeweight=".5pt">
                <v:textbox>
                  <w:txbxContent>
                    <w:p w14:paraId="6F76AEDF" w14:textId="7D05DE8B" w:rsidR="0091521F" w:rsidRDefault="00C812D5" w:rsidP="0091521F">
                      <w:r>
                        <w:t>4</w:t>
                      </w:r>
                      <w:r w:rsidR="0091521F">
                        <w:t>.</w:t>
                      </w:r>
                    </w:p>
                  </w:txbxContent>
                </v:textbox>
                <w10:wrap anchorx="margin"/>
              </v:shape>
            </w:pict>
          </mc:Fallback>
        </mc:AlternateContent>
      </w:r>
    </w:p>
    <w:p w14:paraId="25E05A17" w14:textId="77777777" w:rsidR="00EA0499" w:rsidRDefault="00EA0499">
      <w:pPr>
        <w:spacing w:line="200" w:lineRule="exact"/>
      </w:pPr>
    </w:p>
    <w:p w14:paraId="318C40A4" w14:textId="6F8F023F" w:rsidR="00EA0499" w:rsidRPr="003057D7" w:rsidRDefault="00C3701B" w:rsidP="003057D7">
      <w:pPr>
        <w:spacing w:before="29" w:line="240" w:lineRule="auto"/>
        <w:ind w:left="4218" w:right="4159"/>
        <w:jc w:val="center"/>
        <w:rPr>
          <w:rFonts w:ascii="Arial" w:eastAsia="Arial" w:hAnsi="Arial" w:cs="Arial"/>
          <w:sz w:val="24"/>
          <w:szCs w:val="24"/>
        </w:rPr>
      </w:pPr>
      <w:r>
        <w:rPr>
          <w:rFonts w:ascii="Arial" w:eastAsia="Arial" w:hAnsi="Arial" w:cs="Arial"/>
          <w:b/>
          <w:sz w:val="24"/>
          <w:szCs w:val="24"/>
        </w:rPr>
        <w:t>Chapter 2</w:t>
      </w:r>
    </w:p>
    <w:p w14:paraId="6C98A2ED" w14:textId="77777777" w:rsidR="00EA0499" w:rsidRDefault="00EA0499">
      <w:pPr>
        <w:spacing w:before="2" w:line="200" w:lineRule="exact"/>
      </w:pPr>
    </w:p>
    <w:p w14:paraId="7D0FCC57" w14:textId="17341A9F" w:rsidR="00EA0499" w:rsidRPr="003057D7" w:rsidRDefault="00C3701B" w:rsidP="003057D7">
      <w:pPr>
        <w:ind w:left="116"/>
        <w:rPr>
          <w:rFonts w:ascii="Arial" w:eastAsia="Arial" w:hAnsi="Arial" w:cs="Arial"/>
          <w:b/>
          <w:sz w:val="24"/>
          <w:szCs w:val="24"/>
        </w:rPr>
      </w:pPr>
      <w:r>
        <w:rPr>
          <w:rFonts w:ascii="Arial" w:eastAsia="Arial" w:hAnsi="Arial" w:cs="Arial"/>
          <w:b/>
          <w:sz w:val="24"/>
          <w:szCs w:val="24"/>
        </w:rPr>
        <w:t>Related Literature</w:t>
      </w:r>
    </w:p>
    <w:p w14:paraId="0D9C1111" w14:textId="698758BA" w:rsidR="003C40FC" w:rsidRDefault="00554F2F" w:rsidP="00554F2F">
      <w:pPr>
        <w:spacing w:before="40"/>
        <w:ind w:firstLine="720"/>
        <w:rPr>
          <w:rFonts w:ascii="Arial" w:hAnsi="Arial" w:cs="Arial"/>
          <w:sz w:val="24"/>
          <w:szCs w:val="24"/>
        </w:rPr>
      </w:pPr>
      <w:r>
        <w:rPr>
          <w:rFonts w:ascii="Arial" w:hAnsi="Arial" w:cs="Arial"/>
          <w:sz w:val="24"/>
          <w:szCs w:val="24"/>
        </w:rPr>
        <w:t xml:space="preserve">         </w:t>
      </w:r>
      <w:r w:rsidR="003C40FC" w:rsidRPr="00074B2C">
        <w:rPr>
          <w:rFonts w:ascii="Arial" w:hAnsi="Arial" w:cs="Arial"/>
          <w:sz w:val="24"/>
          <w:szCs w:val="24"/>
        </w:rPr>
        <w:t>A fertilizer</w:t>
      </w:r>
      <w:r w:rsidR="003C40FC">
        <w:rPr>
          <w:rFonts w:ascii="Arial" w:hAnsi="Arial" w:cs="Arial"/>
          <w:sz w:val="24"/>
          <w:szCs w:val="24"/>
        </w:rPr>
        <w:t xml:space="preserve"> </w:t>
      </w:r>
      <w:r w:rsidR="003C40FC" w:rsidRPr="00074B2C">
        <w:rPr>
          <w:rFonts w:ascii="Arial" w:hAnsi="Arial" w:cs="Arial"/>
          <w:sz w:val="24"/>
          <w:szCs w:val="24"/>
        </w:rPr>
        <w:t>is any material of natural or synthetic origin that is applied to soil or to plant tissues to supply one or more plant nutrients essential to the growth of plants. Many sources of fertilizer exist, both natural and industrially produced.</w:t>
      </w:r>
      <w:r w:rsidR="003C40FC">
        <w:rPr>
          <w:rFonts w:ascii="Arial" w:hAnsi="Arial" w:cs="Arial"/>
          <w:sz w:val="24"/>
          <w:szCs w:val="24"/>
        </w:rPr>
        <w:t xml:space="preserve"> It </w:t>
      </w:r>
      <w:r w:rsidR="003C40FC" w:rsidRPr="00074B2C">
        <w:rPr>
          <w:rFonts w:ascii="Arial" w:hAnsi="Arial" w:cs="Arial"/>
          <w:sz w:val="24"/>
          <w:szCs w:val="24"/>
        </w:rPr>
        <w:t>improve</w:t>
      </w:r>
      <w:r w:rsidR="003C40FC">
        <w:rPr>
          <w:rFonts w:ascii="Arial" w:hAnsi="Arial" w:cs="Arial"/>
          <w:sz w:val="24"/>
          <w:szCs w:val="24"/>
        </w:rPr>
        <w:t xml:space="preserve">s </w:t>
      </w:r>
      <w:r w:rsidR="001E1373">
        <w:rPr>
          <w:rFonts w:ascii="Arial" w:hAnsi="Arial" w:cs="Arial"/>
          <w:sz w:val="24"/>
          <w:szCs w:val="24"/>
        </w:rPr>
        <w:t xml:space="preserve">the </w:t>
      </w:r>
      <w:r w:rsidR="001E1373" w:rsidRPr="00074B2C">
        <w:rPr>
          <w:rFonts w:ascii="Arial" w:hAnsi="Arial" w:cs="Arial"/>
          <w:sz w:val="24"/>
          <w:szCs w:val="24"/>
        </w:rPr>
        <w:t>growth</w:t>
      </w:r>
      <w:r w:rsidR="003C40FC" w:rsidRPr="00074B2C">
        <w:rPr>
          <w:rFonts w:ascii="Arial" w:hAnsi="Arial" w:cs="Arial"/>
          <w:sz w:val="24"/>
          <w:szCs w:val="24"/>
        </w:rPr>
        <w:t xml:space="preserve"> and productiveness of plants. Fertilizers enhance the natural fertility of the soil or replace the chemical elements taken from the soil by previous crops.</w:t>
      </w:r>
      <w:r w:rsidR="003C40FC">
        <w:rPr>
          <w:rFonts w:ascii="Arial" w:hAnsi="Arial" w:cs="Arial"/>
          <w:sz w:val="24"/>
          <w:szCs w:val="24"/>
        </w:rPr>
        <w:t xml:space="preserve"> There are two types of fertilizer: organic and inorganic. </w:t>
      </w:r>
      <w:r w:rsidR="003C40FC" w:rsidRPr="00074B2C">
        <w:rPr>
          <w:rFonts w:ascii="Arial" w:hAnsi="Arial" w:cs="Arial"/>
          <w:sz w:val="24"/>
          <w:szCs w:val="24"/>
        </w:rPr>
        <w:t>In the broadest sense all types of fertilizers include any substance, living or inorganic which aids in plant growth and health.</w:t>
      </w:r>
    </w:p>
    <w:p w14:paraId="37477ABD" w14:textId="68975F72" w:rsidR="003C40FC" w:rsidRDefault="00554F2F" w:rsidP="00554F2F">
      <w:pPr>
        <w:spacing w:before="40"/>
        <w:ind w:firstLine="116"/>
        <w:rPr>
          <w:rFonts w:ascii="Arial" w:hAnsi="Arial" w:cs="Arial"/>
          <w:sz w:val="24"/>
          <w:szCs w:val="24"/>
        </w:rPr>
      </w:pPr>
      <w:r>
        <w:rPr>
          <w:rFonts w:ascii="Arial" w:hAnsi="Arial" w:cs="Arial"/>
          <w:sz w:val="24"/>
          <w:szCs w:val="24"/>
        </w:rPr>
        <w:t xml:space="preserve">                </w:t>
      </w:r>
      <w:r w:rsidR="003C40FC">
        <w:rPr>
          <w:rFonts w:ascii="Arial" w:hAnsi="Arial" w:cs="Arial"/>
          <w:sz w:val="24"/>
          <w:szCs w:val="24"/>
        </w:rPr>
        <w:t xml:space="preserve">Organic fertilizers </w:t>
      </w:r>
      <w:proofErr w:type="gramStart"/>
      <w:r w:rsidR="003C40FC">
        <w:rPr>
          <w:rFonts w:ascii="Arial" w:hAnsi="Arial" w:cs="Arial"/>
          <w:sz w:val="24"/>
          <w:szCs w:val="24"/>
        </w:rPr>
        <w:t>was</w:t>
      </w:r>
      <w:proofErr w:type="gramEnd"/>
      <w:r w:rsidR="003C40FC">
        <w:rPr>
          <w:rFonts w:ascii="Arial" w:hAnsi="Arial" w:cs="Arial"/>
          <w:sz w:val="24"/>
          <w:szCs w:val="24"/>
        </w:rPr>
        <w:t xml:space="preserve"> used by farmers 2,000 to 3,000 years ago and until now some people uses organic fertilizers to help their plants grow. The first chemical fertilizer was created by Fritz Haber a German citizen born on December 9, 1868. He received the Nobel Prize in Chemistry in 1918 for his invention of the Haber – Bosch process, a method used in industry </w:t>
      </w:r>
      <w:r w:rsidR="003C40FC" w:rsidRPr="00EB027E">
        <w:rPr>
          <w:rFonts w:ascii="Arial" w:hAnsi="Arial" w:cs="Arial"/>
          <w:sz w:val="24"/>
          <w:szCs w:val="24"/>
        </w:rPr>
        <w:t>to synthesize ammonia from nitrogen gas and hydrogen gas.</w:t>
      </w:r>
      <w:r w:rsidR="003C40FC">
        <w:rPr>
          <w:rFonts w:ascii="Arial" w:hAnsi="Arial" w:cs="Arial"/>
          <w:sz w:val="24"/>
          <w:szCs w:val="24"/>
        </w:rPr>
        <w:t xml:space="preserve"> </w:t>
      </w:r>
      <w:r w:rsidR="003C40FC" w:rsidRPr="00EB027E">
        <w:rPr>
          <w:rFonts w:ascii="Arial" w:hAnsi="Arial" w:cs="Arial"/>
          <w:sz w:val="24"/>
          <w:szCs w:val="24"/>
        </w:rPr>
        <w:t>Developed by industrial chemist Fritz Haber and scaled up by the chemical engineer Carl Bosch, the Haber-Bosch process takes nitrogen from the air and converts it to ammonia. This made it possible for the first time to produce synthetic fertili</w:t>
      </w:r>
      <w:r w:rsidR="003C40FC">
        <w:rPr>
          <w:rFonts w:ascii="Arial" w:hAnsi="Arial" w:cs="Arial"/>
          <w:sz w:val="24"/>
          <w:szCs w:val="24"/>
        </w:rPr>
        <w:t>z</w:t>
      </w:r>
      <w:r w:rsidR="003C40FC" w:rsidRPr="00EB027E">
        <w:rPr>
          <w:rFonts w:ascii="Arial" w:hAnsi="Arial" w:cs="Arial"/>
          <w:sz w:val="24"/>
          <w:szCs w:val="24"/>
        </w:rPr>
        <w:t>ers and produce sufficient food for the Earth's growing population.</w:t>
      </w:r>
    </w:p>
    <w:p w14:paraId="4C3C7C07" w14:textId="105A2AC4" w:rsidR="003C40FC" w:rsidRDefault="00554F2F" w:rsidP="003C40FC">
      <w:pPr>
        <w:spacing w:before="40"/>
        <w:ind w:firstLine="720"/>
        <w:rPr>
          <w:rFonts w:ascii="Arial" w:hAnsi="Arial" w:cs="Arial"/>
          <w:sz w:val="24"/>
          <w:szCs w:val="24"/>
        </w:rPr>
      </w:pPr>
      <w:r>
        <w:rPr>
          <w:rFonts w:ascii="Arial" w:hAnsi="Arial" w:cs="Arial"/>
          <w:sz w:val="24"/>
          <w:szCs w:val="24"/>
        </w:rPr>
        <w:t xml:space="preserve">        </w:t>
      </w:r>
      <w:r w:rsidR="003C40FC">
        <w:rPr>
          <w:rFonts w:ascii="Arial" w:hAnsi="Arial" w:cs="Arial"/>
          <w:sz w:val="24"/>
          <w:szCs w:val="24"/>
        </w:rPr>
        <w:t>Fertilizers are food for the plants. Fertilizers replace the nutrients that crops remove from the soil. Without the addition of fertilizers, crop yields and agricultural productivity would be reduced.</w:t>
      </w:r>
      <w:r w:rsidR="003C40FC">
        <w:t xml:space="preserve"> </w:t>
      </w:r>
      <w:r w:rsidR="003C40FC" w:rsidRPr="00A60FDD">
        <w:rPr>
          <w:rFonts w:ascii="Arial" w:hAnsi="Arial" w:cs="Arial"/>
          <w:sz w:val="24"/>
          <w:szCs w:val="24"/>
        </w:rPr>
        <w:t xml:space="preserve">All the nutrients in our food originally come from the soil. </w:t>
      </w:r>
      <w:proofErr w:type="gramStart"/>
      <w:r w:rsidR="003C40FC" w:rsidRPr="00A60FDD">
        <w:rPr>
          <w:rFonts w:ascii="Arial" w:hAnsi="Arial" w:cs="Arial"/>
          <w:sz w:val="24"/>
          <w:szCs w:val="24"/>
        </w:rPr>
        <w:t>In order to</w:t>
      </w:r>
      <w:proofErr w:type="gramEnd"/>
      <w:r w:rsidR="003C40FC" w:rsidRPr="00A60FDD">
        <w:rPr>
          <w:rFonts w:ascii="Arial" w:hAnsi="Arial" w:cs="Arial"/>
          <w:sz w:val="24"/>
          <w:szCs w:val="24"/>
        </w:rPr>
        <w:t xml:space="preserve"> create healthy crops full of nutrients, farmers need to work with</w:t>
      </w:r>
      <w:r w:rsidR="003C40FC">
        <w:rPr>
          <w:rFonts w:ascii="Arial" w:hAnsi="Arial" w:cs="Arial"/>
          <w:sz w:val="24"/>
          <w:szCs w:val="24"/>
        </w:rPr>
        <w:t xml:space="preserve"> a </w:t>
      </w:r>
      <w:r w:rsidR="003C40FC" w:rsidRPr="00A60FDD">
        <w:rPr>
          <w:rFonts w:ascii="Arial" w:hAnsi="Arial" w:cs="Arial"/>
          <w:sz w:val="24"/>
          <w:szCs w:val="24"/>
        </w:rPr>
        <w:t>healthy soil.</w:t>
      </w:r>
      <w:r w:rsidR="003C40FC">
        <w:rPr>
          <w:rFonts w:ascii="Arial" w:hAnsi="Arial" w:cs="Arial"/>
          <w:sz w:val="24"/>
          <w:szCs w:val="24"/>
        </w:rPr>
        <w:t xml:space="preserve"> </w:t>
      </w:r>
      <w:r w:rsidR="003C40FC" w:rsidRPr="00A60FDD">
        <w:rPr>
          <w:rFonts w:ascii="Arial" w:hAnsi="Arial" w:cs="Arial"/>
          <w:sz w:val="24"/>
          <w:szCs w:val="24"/>
        </w:rPr>
        <w:t xml:space="preserve">Farmers </w:t>
      </w:r>
      <w:r w:rsidR="003C40FC">
        <w:rPr>
          <w:rFonts w:ascii="Arial" w:hAnsi="Arial" w:cs="Arial"/>
          <w:sz w:val="24"/>
          <w:szCs w:val="24"/>
        </w:rPr>
        <w:t>uses</w:t>
      </w:r>
      <w:r w:rsidR="003C40FC" w:rsidRPr="00A60FDD">
        <w:rPr>
          <w:rFonts w:ascii="Arial" w:hAnsi="Arial" w:cs="Arial"/>
          <w:sz w:val="24"/>
          <w:szCs w:val="24"/>
        </w:rPr>
        <w:t xml:space="preserve"> fertilizers because these substances contain plant nutrients such as nitrogen, phosphorus, and potassium</w:t>
      </w:r>
      <w:r w:rsidR="003C40FC">
        <w:rPr>
          <w:rFonts w:ascii="Arial" w:hAnsi="Arial" w:cs="Arial"/>
          <w:sz w:val="24"/>
          <w:szCs w:val="24"/>
        </w:rPr>
        <w:t xml:space="preserve"> that can help the plant grow faster and healthier.</w:t>
      </w:r>
    </w:p>
    <w:p w14:paraId="476EEA71" w14:textId="0AC4C4BB" w:rsidR="003C40FC" w:rsidRDefault="00C812D5" w:rsidP="003C40FC">
      <w:pPr>
        <w:spacing w:before="40"/>
        <w:ind w:firstLine="720"/>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39BBFF18" wp14:editId="1DF0BF7A">
                <wp:simplePos x="0" y="0"/>
                <wp:positionH relativeFrom="rightMargin">
                  <wp:align>left</wp:align>
                </wp:positionH>
                <wp:positionV relativeFrom="paragraph">
                  <wp:posOffset>-349769</wp:posOffset>
                </wp:positionV>
                <wp:extent cx="266007" cy="2576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42D4E02A" w14:textId="53C7EF74" w:rsidR="00C812D5" w:rsidRDefault="00C812D5" w:rsidP="00C812D5">
                            <w: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FF18" id="Text Box 10" o:spid="_x0000_s1030" type="#_x0000_t202" style="position:absolute;left:0;text-align:left;margin-left:0;margin-top:-27.55pt;width:20.95pt;height:20.3pt;z-index:25167564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" filled="f" stroked="f" strokeweight=".5pt">
                <v:textbox>
                  <w:txbxContent>
                    <w:p w14:paraId="42D4E02A" w14:textId="53C7EF74" w:rsidR="00C812D5" w:rsidRDefault="00C812D5" w:rsidP="00C812D5">
                      <w:r>
                        <w:t>5</w:t>
                      </w:r>
                      <w:r>
                        <w:t>.</w:t>
                      </w:r>
                    </w:p>
                  </w:txbxContent>
                </v:textbox>
                <w10:wrap anchorx="margin"/>
              </v:shape>
            </w:pict>
          </mc:Fallback>
        </mc:AlternateContent>
      </w:r>
      <w:r w:rsidR="00554F2F">
        <w:rPr>
          <w:rFonts w:ascii="Arial" w:hAnsi="Arial" w:cs="Arial"/>
          <w:sz w:val="24"/>
          <w:szCs w:val="24"/>
        </w:rPr>
        <w:t xml:space="preserve">        </w:t>
      </w:r>
      <w:r w:rsidR="003C40FC" w:rsidRPr="008071A5">
        <w:rPr>
          <w:rFonts w:ascii="Arial" w:hAnsi="Arial" w:cs="Arial"/>
          <w:sz w:val="24"/>
          <w:szCs w:val="24"/>
        </w:rPr>
        <w:t xml:space="preserve">Fertilizers are widely used on farms to produce more crops it is also used in our gardens because it helps on plant growth. There are issues about fertilizers that we face until now, fertilizers cost more than the organic ones which are made up with mixed leftovers and dried leaves. Fertilizers contributes to water </w:t>
      </w:r>
      <w:proofErr w:type="gramStart"/>
      <w:r w:rsidR="003C40FC" w:rsidRPr="008071A5">
        <w:rPr>
          <w:rFonts w:ascii="Arial" w:hAnsi="Arial" w:cs="Arial"/>
          <w:sz w:val="24"/>
          <w:szCs w:val="24"/>
        </w:rPr>
        <w:t>contamination,</w:t>
      </w:r>
      <w:proofErr w:type="gramEnd"/>
      <w:r w:rsidR="003C40FC" w:rsidRPr="008071A5">
        <w:rPr>
          <w:rFonts w:ascii="Arial" w:hAnsi="Arial" w:cs="Arial"/>
          <w:sz w:val="24"/>
          <w:szCs w:val="24"/>
        </w:rPr>
        <w:t xml:space="preserve"> contaminants include nitrates and phosphates. It can slowly kill nature in varying ways</w:t>
      </w:r>
      <w:r w:rsidR="003C40FC">
        <w:rPr>
          <w:rFonts w:ascii="Arial" w:hAnsi="Arial" w:cs="Arial"/>
          <w:sz w:val="24"/>
          <w:szCs w:val="24"/>
        </w:rPr>
        <w:t>.</w:t>
      </w:r>
    </w:p>
    <w:p w14:paraId="0524B8FC" w14:textId="76825951" w:rsidR="003C40FC" w:rsidRDefault="00554F2F" w:rsidP="003C40FC">
      <w:pPr>
        <w:spacing w:before="40"/>
        <w:ind w:firstLine="720"/>
        <w:rPr>
          <w:rFonts w:ascii="Arial" w:hAnsi="Arial" w:cs="Arial"/>
          <w:sz w:val="24"/>
          <w:szCs w:val="24"/>
        </w:rPr>
      </w:pPr>
      <w:r>
        <w:rPr>
          <w:rFonts w:ascii="Arial" w:hAnsi="Arial" w:cs="Arial"/>
          <w:sz w:val="24"/>
          <w:szCs w:val="24"/>
        </w:rPr>
        <w:t xml:space="preserve">        </w:t>
      </w:r>
      <w:r w:rsidR="001E1373" w:rsidRPr="00B42F16">
        <w:rPr>
          <w:rFonts w:ascii="Arial" w:hAnsi="Arial" w:cs="Arial"/>
          <w:sz w:val="24"/>
          <w:szCs w:val="24"/>
        </w:rPr>
        <w:t>Fertilizers</w:t>
      </w:r>
      <w:r w:rsidR="003C40FC" w:rsidRPr="00B42F16">
        <w:rPr>
          <w:rFonts w:ascii="Arial" w:hAnsi="Arial" w:cs="Arial"/>
          <w:sz w:val="24"/>
          <w:szCs w:val="24"/>
        </w:rPr>
        <w:t xml:space="preserve"> widely used on our local farms this helps on the growth of the plants to produce more crops. This also makes the plants healthy, using composts as fertilizer can be a cheaper alternative to commercial fertilizers </w:t>
      </w:r>
      <w:proofErr w:type="gramStart"/>
      <w:r w:rsidR="003C40FC" w:rsidRPr="00B42F16">
        <w:rPr>
          <w:rFonts w:ascii="Arial" w:hAnsi="Arial" w:cs="Arial"/>
          <w:sz w:val="24"/>
          <w:szCs w:val="24"/>
        </w:rPr>
        <w:t>and also</w:t>
      </w:r>
      <w:proofErr w:type="gramEnd"/>
      <w:r w:rsidR="003C40FC" w:rsidRPr="00B42F16">
        <w:rPr>
          <w:rFonts w:ascii="Arial" w:hAnsi="Arial" w:cs="Arial"/>
          <w:sz w:val="24"/>
          <w:szCs w:val="24"/>
        </w:rPr>
        <w:t xml:space="preserve"> non-contaminant to the water and to the soil, example of this is coconut husk</w:t>
      </w:r>
      <w:r w:rsidR="003C40FC">
        <w:rPr>
          <w:rFonts w:ascii="Arial" w:hAnsi="Arial" w:cs="Arial"/>
          <w:sz w:val="24"/>
          <w:szCs w:val="24"/>
        </w:rPr>
        <w:t xml:space="preserve"> and manures.</w:t>
      </w:r>
    </w:p>
    <w:p w14:paraId="039A8551" w14:textId="59F91AF1" w:rsidR="003057D7" w:rsidRDefault="003057D7" w:rsidP="003C40FC">
      <w:pPr>
        <w:spacing w:before="40"/>
        <w:ind w:firstLine="720"/>
        <w:rPr>
          <w:rFonts w:ascii="Arial" w:hAnsi="Arial" w:cs="Arial"/>
          <w:sz w:val="24"/>
          <w:szCs w:val="24"/>
        </w:rPr>
      </w:pPr>
    </w:p>
    <w:p w14:paraId="448B67F5" w14:textId="331FF972" w:rsidR="003057D7" w:rsidRDefault="003057D7" w:rsidP="003C40FC">
      <w:pPr>
        <w:spacing w:before="40"/>
        <w:ind w:firstLine="720"/>
        <w:rPr>
          <w:rFonts w:ascii="Arial" w:hAnsi="Arial" w:cs="Arial"/>
          <w:sz w:val="24"/>
          <w:szCs w:val="24"/>
        </w:rPr>
      </w:pPr>
    </w:p>
    <w:p w14:paraId="6CB16347" w14:textId="77777777" w:rsidR="003057D7" w:rsidRDefault="003057D7" w:rsidP="003C40FC">
      <w:pPr>
        <w:spacing w:before="40"/>
        <w:ind w:firstLine="720"/>
        <w:rPr>
          <w:rFonts w:ascii="Arial" w:hAnsi="Arial" w:cs="Arial"/>
          <w:sz w:val="24"/>
          <w:szCs w:val="24"/>
        </w:rPr>
      </w:pPr>
    </w:p>
    <w:p w14:paraId="621F1A0B" w14:textId="44EE0FF1" w:rsidR="00EA0499" w:rsidRDefault="00EA0499">
      <w:pPr>
        <w:spacing w:line="200" w:lineRule="exact"/>
      </w:pPr>
    </w:p>
    <w:p w14:paraId="7BE663A5" w14:textId="50899BA3" w:rsidR="003057D7" w:rsidRDefault="003057D7">
      <w:pPr>
        <w:spacing w:line="200" w:lineRule="exact"/>
      </w:pPr>
    </w:p>
    <w:p w14:paraId="4A24AF3B" w14:textId="7C633D4D" w:rsidR="003057D7" w:rsidRDefault="003057D7">
      <w:pPr>
        <w:spacing w:line="200" w:lineRule="exact"/>
      </w:pPr>
    </w:p>
    <w:p w14:paraId="0633AF22" w14:textId="07D25E15" w:rsidR="003057D7" w:rsidRDefault="003057D7">
      <w:pPr>
        <w:spacing w:line="200" w:lineRule="exact"/>
      </w:pPr>
    </w:p>
    <w:p w14:paraId="410309BF" w14:textId="7DB9DB0B" w:rsidR="003057D7" w:rsidRDefault="003057D7">
      <w:pPr>
        <w:spacing w:line="200" w:lineRule="exact"/>
      </w:pPr>
    </w:p>
    <w:p w14:paraId="5E1526A0" w14:textId="6C77A077" w:rsidR="0091521F" w:rsidRDefault="0091521F">
      <w:pPr>
        <w:spacing w:line="200" w:lineRule="exact"/>
      </w:pPr>
    </w:p>
    <w:p w14:paraId="4453D4FD" w14:textId="5F1ECD24" w:rsidR="0091521F" w:rsidRDefault="0091521F">
      <w:pPr>
        <w:spacing w:line="200" w:lineRule="exact"/>
      </w:pPr>
    </w:p>
    <w:p w14:paraId="3BB0D91C" w14:textId="0A85EAC1" w:rsidR="0091521F" w:rsidRDefault="0091521F">
      <w:pPr>
        <w:spacing w:line="200" w:lineRule="exact"/>
      </w:pPr>
    </w:p>
    <w:p w14:paraId="4E8BB0F3" w14:textId="60103504" w:rsidR="0091521F" w:rsidRDefault="0091521F">
      <w:pPr>
        <w:spacing w:line="200" w:lineRule="exact"/>
      </w:pPr>
    </w:p>
    <w:p w14:paraId="68CEB304" w14:textId="5CB6951D" w:rsidR="0091521F" w:rsidRDefault="0091521F">
      <w:pPr>
        <w:spacing w:line="200" w:lineRule="exact"/>
      </w:pPr>
    </w:p>
    <w:p w14:paraId="6383729E" w14:textId="44D1059E" w:rsidR="0091521F" w:rsidRDefault="0091521F">
      <w:pPr>
        <w:spacing w:line="200" w:lineRule="exact"/>
      </w:pPr>
    </w:p>
    <w:p w14:paraId="21D15FA8" w14:textId="784F8107" w:rsidR="0091521F" w:rsidRDefault="0091521F">
      <w:pPr>
        <w:spacing w:line="200" w:lineRule="exact"/>
      </w:pPr>
    </w:p>
    <w:p w14:paraId="1D15D0F2" w14:textId="68FDA0DD" w:rsidR="0091521F" w:rsidRDefault="0091521F">
      <w:pPr>
        <w:spacing w:line="200" w:lineRule="exact"/>
      </w:pPr>
    </w:p>
    <w:p w14:paraId="65112D07" w14:textId="5EF95137" w:rsidR="0091521F" w:rsidRDefault="0091521F">
      <w:pPr>
        <w:spacing w:line="200" w:lineRule="exact"/>
      </w:pPr>
    </w:p>
    <w:p w14:paraId="1DAD857F" w14:textId="24E71CCD" w:rsidR="0091521F" w:rsidRDefault="0091521F">
      <w:pPr>
        <w:spacing w:line="200" w:lineRule="exact"/>
      </w:pPr>
    </w:p>
    <w:p w14:paraId="514898C6" w14:textId="6919B586" w:rsidR="0091521F" w:rsidRDefault="0091521F">
      <w:pPr>
        <w:spacing w:line="200" w:lineRule="exact"/>
      </w:pPr>
    </w:p>
    <w:p w14:paraId="1A55CE77" w14:textId="68DE7D93" w:rsidR="0091521F" w:rsidRDefault="0091521F">
      <w:pPr>
        <w:spacing w:line="200" w:lineRule="exact"/>
      </w:pPr>
    </w:p>
    <w:p w14:paraId="3A846225" w14:textId="77777777" w:rsidR="0091521F" w:rsidRDefault="0091521F">
      <w:pPr>
        <w:spacing w:line="200" w:lineRule="exact"/>
      </w:pPr>
    </w:p>
    <w:p w14:paraId="21B80246" w14:textId="77777777" w:rsidR="00EA0499" w:rsidRDefault="00EA0499">
      <w:pPr>
        <w:spacing w:before="5" w:line="240" w:lineRule="exact"/>
        <w:rPr>
          <w:sz w:val="24"/>
          <w:szCs w:val="24"/>
        </w:rPr>
      </w:pPr>
    </w:p>
    <w:p w14:paraId="6422AA23" w14:textId="147DBB1A" w:rsidR="0091521F" w:rsidRDefault="0091521F">
      <w:pPr>
        <w:spacing w:before="29"/>
        <w:ind w:left="4271" w:right="3914"/>
        <w:jc w:val="center"/>
        <w:rPr>
          <w:rFonts w:ascii="Arial" w:eastAsia="Arial" w:hAnsi="Arial" w:cs="Arial"/>
          <w:b/>
          <w:sz w:val="24"/>
          <w:szCs w:val="24"/>
        </w:rPr>
      </w:pPr>
      <w:r>
        <w:rPr>
          <w:noProof/>
        </w:rPr>
        <mc:AlternateContent>
          <mc:Choice Requires="wps">
            <w:drawing>
              <wp:anchor distT="0" distB="0" distL="114300" distR="114300" simplePos="0" relativeHeight="251667456" behindDoc="0" locked="0" layoutInCell="1" allowOverlap="1" wp14:anchorId="57839FEE" wp14:editId="367F8EE4">
                <wp:simplePos x="0" y="0"/>
                <wp:positionH relativeFrom="rightMargin">
                  <wp:align>left</wp:align>
                </wp:positionH>
                <wp:positionV relativeFrom="paragraph">
                  <wp:posOffset>-346018</wp:posOffset>
                </wp:positionV>
                <wp:extent cx="266007" cy="257695"/>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4EC792D5" w14:textId="7FA97EA0" w:rsidR="0091521F" w:rsidRDefault="001E1373" w:rsidP="0091521F">
                            <w:r>
                              <w:t>6</w:t>
                            </w:r>
                            <w:r w:rsidR="0091521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9FEE" id="Text Box 6" o:spid="_x0000_s1031" type="#_x0000_t202" style="position:absolute;left:0;text-align:left;margin-left:0;margin-top:-27.25pt;width:20.95pt;height:20.3pt;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" filled="f" stroked="f" strokeweight=".5pt">
                <v:textbox>
                  <w:txbxContent>
                    <w:p w14:paraId="4EC792D5" w14:textId="7FA97EA0" w:rsidR="0091521F" w:rsidRDefault="001E1373" w:rsidP="0091521F">
                      <w:r>
                        <w:t>6</w:t>
                      </w:r>
                      <w:r w:rsidR="0091521F">
                        <w:t>.</w:t>
                      </w:r>
                    </w:p>
                  </w:txbxContent>
                </v:textbox>
                <w10:wrap anchorx="margin"/>
              </v:shape>
            </w:pict>
          </mc:Fallback>
        </mc:AlternateContent>
      </w:r>
    </w:p>
    <w:p w14:paraId="2B3C0D39" w14:textId="4B97AABC" w:rsidR="00EA0499" w:rsidRDefault="00C3701B">
      <w:pPr>
        <w:spacing w:before="29"/>
        <w:ind w:left="4271" w:right="3914"/>
        <w:jc w:val="center"/>
        <w:rPr>
          <w:rFonts w:ascii="Arial" w:eastAsia="Arial" w:hAnsi="Arial" w:cs="Arial"/>
          <w:sz w:val="24"/>
          <w:szCs w:val="24"/>
        </w:rPr>
      </w:pPr>
      <w:r>
        <w:rPr>
          <w:rFonts w:ascii="Arial" w:eastAsia="Arial" w:hAnsi="Arial" w:cs="Arial"/>
          <w:b/>
          <w:sz w:val="24"/>
          <w:szCs w:val="24"/>
        </w:rPr>
        <w:t>CHAPTER 3</w:t>
      </w:r>
    </w:p>
    <w:p w14:paraId="39D41CB9" w14:textId="77777777" w:rsidR="00EA0499" w:rsidRDefault="00EA0499">
      <w:pPr>
        <w:spacing w:before="16" w:line="260" w:lineRule="exact"/>
        <w:rPr>
          <w:sz w:val="26"/>
          <w:szCs w:val="26"/>
        </w:rPr>
      </w:pPr>
    </w:p>
    <w:p w14:paraId="75B4C113" w14:textId="17C01B6C" w:rsidR="00EA0499" w:rsidRDefault="00C3701B" w:rsidP="003057D7">
      <w:pPr>
        <w:spacing w:line="260" w:lineRule="exact"/>
        <w:ind w:left="3443"/>
        <w:rPr>
          <w:rFonts w:ascii="Arial" w:eastAsia="Arial" w:hAnsi="Arial" w:cs="Arial"/>
          <w:b/>
          <w:position w:val="-1"/>
          <w:sz w:val="24"/>
          <w:szCs w:val="24"/>
        </w:rPr>
      </w:pPr>
      <w:r>
        <w:rPr>
          <w:rFonts w:ascii="Arial" w:eastAsia="Arial" w:hAnsi="Arial" w:cs="Arial"/>
          <w:b/>
          <w:position w:val="-1"/>
          <w:sz w:val="24"/>
          <w:szCs w:val="24"/>
        </w:rPr>
        <w:t>RESEARCH METHODOLOGY</w:t>
      </w:r>
    </w:p>
    <w:p w14:paraId="3FE8CB1C" w14:textId="77777777" w:rsidR="003057D7" w:rsidRPr="003057D7" w:rsidRDefault="003057D7" w:rsidP="003057D7">
      <w:pPr>
        <w:spacing w:line="260" w:lineRule="exact"/>
        <w:ind w:left="3443"/>
        <w:rPr>
          <w:rFonts w:ascii="Arial" w:eastAsia="Arial" w:hAnsi="Arial" w:cs="Arial"/>
          <w:sz w:val="24"/>
          <w:szCs w:val="24"/>
        </w:rPr>
      </w:pPr>
    </w:p>
    <w:p w14:paraId="4F7AF593" w14:textId="3FA428DA" w:rsidR="00554F2F" w:rsidRPr="00554F2F" w:rsidRDefault="00C3701B" w:rsidP="003057D7">
      <w:pPr>
        <w:ind w:left="106"/>
        <w:rPr>
          <w:rFonts w:ascii="Arial" w:eastAsia="Arial" w:hAnsi="Arial" w:cs="Arial"/>
          <w:sz w:val="24"/>
          <w:szCs w:val="24"/>
        </w:rPr>
      </w:pPr>
      <w:r>
        <w:rPr>
          <w:rFonts w:ascii="Arial" w:eastAsia="Arial" w:hAnsi="Arial" w:cs="Arial"/>
          <w:b/>
          <w:sz w:val="24"/>
          <w:szCs w:val="24"/>
        </w:rPr>
        <w:t>Research Method</w:t>
      </w:r>
    </w:p>
    <w:p w14:paraId="2ACB6CB0" w14:textId="6E3EF824" w:rsidR="003057D7" w:rsidRDefault="00554F2F" w:rsidP="003057D7">
      <w:pPr>
        <w:spacing w:before="7"/>
        <w:ind w:left="106" w:right="143" w:firstLine="614"/>
        <w:rPr>
          <w:rFonts w:ascii="Arial" w:eastAsia="Arial" w:hAnsi="Arial" w:cs="Arial"/>
          <w:sz w:val="24"/>
          <w:szCs w:val="24"/>
        </w:rPr>
      </w:pPr>
      <w:r>
        <w:rPr>
          <w:rFonts w:ascii="Arial" w:eastAsia="Arial" w:hAnsi="Arial" w:cs="Arial"/>
          <w:sz w:val="24"/>
          <w:szCs w:val="24"/>
        </w:rPr>
        <w:t xml:space="preserve">        </w:t>
      </w:r>
      <w:r w:rsidRPr="00554F2F">
        <w:rPr>
          <w:rFonts w:ascii="Arial" w:eastAsia="Arial" w:hAnsi="Arial" w:cs="Arial"/>
          <w:sz w:val="24"/>
          <w:szCs w:val="24"/>
        </w:rPr>
        <w:t>This study is designed as a quantitative study, aiming to know which type of medicine is preferred by Junior High School students. A descriptive type of qualitative data, describing the situation that addresses the "what" question rather than questions about how, when, and why. This design involves collecting and analyzing the data that was gathered</w:t>
      </w:r>
      <w:r w:rsidR="003057D7">
        <w:rPr>
          <w:rFonts w:ascii="Arial" w:eastAsia="Arial" w:hAnsi="Arial" w:cs="Arial"/>
          <w:sz w:val="24"/>
          <w:szCs w:val="24"/>
        </w:rPr>
        <w:t>.</w:t>
      </w:r>
    </w:p>
    <w:p w14:paraId="00C27D36" w14:textId="77777777" w:rsidR="003057D7" w:rsidRPr="00554F2F" w:rsidRDefault="003057D7" w:rsidP="003057D7">
      <w:pPr>
        <w:spacing w:before="7"/>
        <w:ind w:left="106" w:right="143" w:firstLine="614"/>
        <w:rPr>
          <w:rFonts w:ascii="Arial" w:eastAsia="Arial" w:hAnsi="Arial" w:cs="Arial"/>
          <w:sz w:val="24"/>
          <w:szCs w:val="24"/>
        </w:rPr>
      </w:pPr>
    </w:p>
    <w:p w14:paraId="776FF9E8" w14:textId="404A251C" w:rsidR="00EA0499" w:rsidRDefault="00554F2F" w:rsidP="00554F2F">
      <w:pPr>
        <w:spacing w:before="7"/>
        <w:ind w:left="106" w:right="143" w:firstLine="614"/>
        <w:rPr>
          <w:rFonts w:ascii="Arial" w:eastAsia="Arial" w:hAnsi="Arial" w:cs="Arial"/>
          <w:sz w:val="24"/>
          <w:szCs w:val="24"/>
        </w:rPr>
        <w:sectPr w:rsidR="00EA0499">
          <w:headerReference w:type="default" r:id="rId12"/>
          <w:pgSz w:w="12240" w:h="15840"/>
          <w:pgMar w:top="960" w:right="1300" w:bottom="280" w:left="1320" w:header="738" w:footer="0" w:gutter="0"/>
          <w:cols w:space="720"/>
        </w:sectPr>
      </w:pPr>
      <w:r>
        <w:rPr>
          <w:rFonts w:ascii="Arial" w:eastAsia="Arial" w:hAnsi="Arial" w:cs="Arial"/>
          <w:sz w:val="24"/>
          <w:szCs w:val="24"/>
        </w:rPr>
        <w:t xml:space="preserve">        </w:t>
      </w:r>
      <w:r w:rsidRPr="00554F2F">
        <w:rPr>
          <w:rFonts w:ascii="Arial" w:eastAsia="Arial" w:hAnsi="Arial" w:cs="Arial"/>
          <w:sz w:val="24"/>
          <w:szCs w:val="24"/>
        </w:rPr>
        <w:t xml:space="preserve">The researcher's used descriptive research design in collecting the data since the researchers aim is to know which type of soil is effective towards the growth of the mung bean. This design is preferred because it is concerned with answering the questions such as, how, what, which, when and how much. </w:t>
      </w:r>
      <w:proofErr w:type="spellStart"/>
      <w:proofErr w:type="gramStart"/>
      <w:r w:rsidRPr="00554F2F">
        <w:rPr>
          <w:rFonts w:ascii="Arial" w:eastAsia="Arial" w:hAnsi="Arial" w:cs="Arial"/>
          <w:sz w:val="24"/>
          <w:szCs w:val="24"/>
        </w:rPr>
        <w:t>A</w:t>
      </w:r>
      <w:proofErr w:type="spellEnd"/>
      <w:proofErr w:type="gramEnd"/>
      <w:r w:rsidRPr="00554F2F">
        <w:rPr>
          <w:rFonts w:ascii="Arial" w:eastAsia="Arial" w:hAnsi="Arial" w:cs="Arial"/>
          <w:sz w:val="24"/>
          <w:szCs w:val="24"/>
        </w:rPr>
        <w:t xml:space="preserve"> experimental study is carefully designed to ensure complete description of the situation, making sure that there is minimum bias in the collection of data and to reduce errors in interpreting the data collected</w:t>
      </w:r>
      <w:r w:rsidR="003057D7">
        <w:rPr>
          <w:rFonts w:ascii="Arial" w:eastAsia="Arial" w:hAnsi="Arial" w:cs="Arial"/>
          <w:sz w:val="24"/>
          <w:szCs w:val="24"/>
        </w:rPr>
        <w:t>.</w:t>
      </w:r>
    </w:p>
    <w:p w14:paraId="76156498" w14:textId="59C977D7" w:rsidR="0091521F" w:rsidRDefault="0091521F" w:rsidP="003057D7">
      <w:pPr>
        <w:spacing w:before="29"/>
        <w:rPr>
          <w:rFonts w:ascii="Arial" w:eastAsia="Arial" w:hAnsi="Arial" w:cs="Arial"/>
          <w:b/>
          <w:sz w:val="24"/>
          <w:szCs w:val="24"/>
        </w:rPr>
      </w:pPr>
      <w:r>
        <w:rPr>
          <w:noProof/>
        </w:rPr>
        <mc:AlternateContent>
          <mc:Choice Requires="wps">
            <w:drawing>
              <wp:anchor distT="0" distB="0" distL="114300" distR="114300" simplePos="0" relativeHeight="251669504" behindDoc="0" locked="0" layoutInCell="1" allowOverlap="1" wp14:anchorId="0A0ED184" wp14:editId="21075C88">
                <wp:simplePos x="0" y="0"/>
                <wp:positionH relativeFrom="rightMargin">
                  <wp:align>left</wp:align>
                </wp:positionH>
                <wp:positionV relativeFrom="paragraph">
                  <wp:posOffset>-346017</wp:posOffset>
                </wp:positionV>
                <wp:extent cx="266007" cy="257695"/>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284B7E2B" w14:textId="54314EAC" w:rsidR="0091521F" w:rsidRDefault="001E1373" w:rsidP="0091521F">
                            <w:r>
                              <w:t>7</w:t>
                            </w:r>
                            <w:r w:rsidR="0091521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ED184" id="Text Box 7" o:spid="_x0000_s1032" type="#_x0000_t202" style="position:absolute;margin-left:0;margin-top:-27.25pt;width:20.95pt;height:20.3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" filled="f" stroked="f" strokeweight=".5pt">
                <v:textbox>
                  <w:txbxContent>
                    <w:p w14:paraId="284B7E2B" w14:textId="54314EAC" w:rsidR="0091521F" w:rsidRDefault="001E1373" w:rsidP="0091521F">
                      <w:r>
                        <w:t>7</w:t>
                      </w:r>
                      <w:r w:rsidR="0091521F">
                        <w:t>.</w:t>
                      </w:r>
                    </w:p>
                  </w:txbxContent>
                </v:textbox>
                <w10:wrap anchorx="margin"/>
              </v:shape>
            </w:pict>
          </mc:Fallback>
        </mc:AlternateContent>
      </w:r>
    </w:p>
    <w:p w14:paraId="25E44CBE" w14:textId="47D88DEC" w:rsidR="003057D7" w:rsidRPr="003057D7" w:rsidRDefault="00C3701B" w:rsidP="003057D7">
      <w:pPr>
        <w:spacing w:before="29"/>
        <w:rPr>
          <w:rFonts w:ascii="Arial" w:eastAsia="Arial" w:hAnsi="Arial" w:cs="Arial"/>
          <w:sz w:val="24"/>
          <w:szCs w:val="24"/>
        </w:rPr>
      </w:pPr>
      <w:r>
        <w:rPr>
          <w:rFonts w:ascii="Arial" w:eastAsia="Arial" w:hAnsi="Arial" w:cs="Arial"/>
          <w:b/>
          <w:sz w:val="24"/>
          <w:szCs w:val="24"/>
        </w:rPr>
        <w:t>Research Environment</w:t>
      </w:r>
    </w:p>
    <w:p w14:paraId="5E983A6B" w14:textId="4256C32E" w:rsidR="00EA0499" w:rsidRDefault="00554F2F" w:rsidP="003057D7">
      <w:pPr>
        <w:ind w:left="106" w:firstLine="720"/>
        <w:rPr>
          <w:rFonts w:ascii="Arial" w:hAnsi="Arial" w:cs="Arial"/>
          <w:sz w:val="24"/>
          <w:szCs w:val="24"/>
        </w:rPr>
      </w:pPr>
      <w:r>
        <w:rPr>
          <w:rFonts w:ascii="Arial" w:hAnsi="Arial" w:cs="Arial"/>
          <w:sz w:val="24"/>
          <w:szCs w:val="24"/>
        </w:rPr>
        <w:t xml:space="preserve">      </w:t>
      </w:r>
      <w:r w:rsidRPr="00036FAD">
        <w:rPr>
          <w:rFonts w:ascii="Arial" w:hAnsi="Arial" w:cs="Arial"/>
          <w:sz w:val="24"/>
          <w:szCs w:val="24"/>
        </w:rPr>
        <w:t>The locale of the study is in the</w:t>
      </w:r>
      <w:r w:rsidR="001E1373">
        <w:rPr>
          <w:rFonts w:ascii="Arial" w:hAnsi="Arial" w:cs="Arial"/>
          <w:sz w:val="24"/>
          <w:szCs w:val="24"/>
        </w:rPr>
        <w:t xml:space="preserve"> </w:t>
      </w:r>
      <w:r w:rsidRPr="00036FAD">
        <w:rPr>
          <w:rFonts w:ascii="Arial" w:hAnsi="Arial" w:cs="Arial"/>
          <w:sz w:val="24"/>
          <w:szCs w:val="24"/>
        </w:rPr>
        <w:t xml:space="preserve">house of the researcher, which </w:t>
      </w:r>
      <w:proofErr w:type="gramStart"/>
      <w:r w:rsidRPr="00036FAD">
        <w:rPr>
          <w:rFonts w:ascii="Arial" w:hAnsi="Arial" w:cs="Arial"/>
          <w:sz w:val="24"/>
          <w:szCs w:val="24"/>
        </w:rPr>
        <w:t>is located in</w:t>
      </w:r>
      <w:proofErr w:type="gramEnd"/>
      <w:r w:rsidRPr="00036FAD">
        <w:rPr>
          <w:rFonts w:ascii="Arial" w:hAnsi="Arial" w:cs="Arial"/>
          <w:sz w:val="24"/>
          <w:szCs w:val="24"/>
        </w:rPr>
        <w:t xml:space="preserve"> </w:t>
      </w:r>
      <w:proofErr w:type="spellStart"/>
      <w:r w:rsidRPr="00036FAD">
        <w:rPr>
          <w:rFonts w:ascii="Arial" w:hAnsi="Arial" w:cs="Arial"/>
          <w:sz w:val="24"/>
          <w:szCs w:val="24"/>
        </w:rPr>
        <w:t>Basak</w:t>
      </w:r>
      <w:proofErr w:type="spellEnd"/>
      <w:r w:rsidRPr="00036FAD">
        <w:rPr>
          <w:rFonts w:ascii="Arial" w:hAnsi="Arial" w:cs="Arial"/>
          <w:sz w:val="24"/>
          <w:szCs w:val="24"/>
        </w:rPr>
        <w:t xml:space="preserve">, </w:t>
      </w:r>
      <w:proofErr w:type="spellStart"/>
      <w:r w:rsidRPr="00036FAD">
        <w:rPr>
          <w:rFonts w:ascii="Arial" w:hAnsi="Arial" w:cs="Arial"/>
          <w:sz w:val="24"/>
          <w:szCs w:val="24"/>
        </w:rPr>
        <w:t>Lapu</w:t>
      </w:r>
      <w:proofErr w:type="spellEnd"/>
      <w:r w:rsidRPr="00036FAD">
        <w:rPr>
          <w:rFonts w:ascii="Arial" w:hAnsi="Arial" w:cs="Arial"/>
          <w:sz w:val="24"/>
          <w:szCs w:val="24"/>
        </w:rPr>
        <w:t xml:space="preserve"> - </w:t>
      </w:r>
      <w:proofErr w:type="spellStart"/>
      <w:r w:rsidRPr="00036FAD">
        <w:rPr>
          <w:rFonts w:ascii="Arial" w:hAnsi="Arial" w:cs="Arial"/>
          <w:sz w:val="24"/>
          <w:szCs w:val="24"/>
        </w:rPr>
        <w:t>Lapu</w:t>
      </w:r>
      <w:proofErr w:type="spellEnd"/>
      <w:r w:rsidRPr="00036FAD">
        <w:rPr>
          <w:rFonts w:ascii="Arial" w:hAnsi="Arial" w:cs="Arial"/>
          <w:sz w:val="24"/>
          <w:szCs w:val="24"/>
        </w:rPr>
        <w:t xml:space="preserve"> City.</w:t>
      </w:r>
      <w:r>
        <w:rPr>
          <w:rFonts w:ascii="Arial" w:hAnsi="Arial" w:cs="Arial"/>
          <w:sz w:val="24"/>
          <w:szCs w:val="24"/>
        </w:rPr>
        <w:t xml:space="preserve"> </w:t>
      </w:r>
      <w:r w:rsidRPr="00036FAD">
        <w:rPr>
          <w:rFonts w:ascii="Arial" w:hAnsi="Arial" w:cs="Arial"/>
          <w:sz w:val="24"/>
          <w:szCs w:val="24"/>
        </w:rPr>
        <w:t xml:space="preserve">This study does not have </w:t>
      </w:r>
      <w:r w:rsidR="001E1373" w:rsidRPr="00036FAD">
        <w:rPr>
          <w:rFonts w:ascii="Arial" w:hAnsi="Arial" w:cs="Arial"/>
          <w:sz w:val="24"/>
          <w:szCs w:val="24"/>
        </w:rPr>
        <w:t>respondents.</w:t>
      </w:r>
    </w:p>
    <w:p w14:paraId="2C37574F" w14:textId="77777777" w:rsidR="003057D7" w:rsidRPr="003057D7" w:rsidRDefault="003057D7" w:rsidP="003057D7">
      <w:pPr>
        <w:ind w:left="106" w:firstLine="720"/>
        <w:rPr>
          <w:rFonts w:ascii="Arial" w:hAnsi="Arial" w:cs="Arial"/>
          <w:sz w:val="24"/>
          <w:szCs w:val="24"/>
        </w:rPr>
      </w:pPr>
    </w:p>
    <w:p w14:paraId="2CAF1A1C" w14:textId="71C4E8DC" w:rsidR="00EA0499" w:rsidRPr="003057D7" w:rsidRDefault="00C3701B" w:rsidP="003057D7">
      <w:pPr>
        <w:ind w:left="106"/>
        <w:rPr>
          <w:rFonts w:ascii="Arial" w:eastAsia="Arial" w:hAnsi="Arial" w:cs="Arial"/>
          <w:sz w:val="24"/>
          <w:szCs w:val="24"/>
        </w:rPr>
      </w:pPr>
      <w:r>
        <w:rPr>
          <w:rFonts w:ascii="Arial" w:eastAsia="Arial" w:hAnsi="Arial" w:cs="Arial"/>
          <w:b/>
          <w:sz w:val="24"/>
          <w:szCs w:val="24"/>
        </w:rPr>
        <w:t>Research Respondents</w:t>
      </w:r>
    </w:p>
    <w:p w14:paraId="66753EF9" w14:textId="713F7382" w:rsidR="003057D7" w:rsidRPr="003057D7" w:rsidRDefault="00C3701B" w:rsidP="0091521F">
      <w:pPr>
        <w:ind w:left="1306"/>
        <w:rPr>
          <w:rFonts w:ascii="Arial" w:eastAsia="Arial" w:hAnsi="Arial" w:cs="Arial"/>
          <w:sz w:val="24"/>
          <w:szCs w:val="24"/>
        </w:rPr>
      </w:pPr>
      <w:r>
        <w:rPr>
          <w:rFonts w:ascii="Arial" w:eastAsia="Arial" w:hAnsi="Arial" w:cs="Arial"/>
          <w:sz w:val="24"/>
          <w:szCs w:val="24"/>
        </w:rPr>
        <w:t>Th</w:t>
      </w:r>
      <w:r w:rsidR="00F63AD1">
        <w:rPr>
          <w:rFonts w:ascii="Arial" w:eastAsia="Arial" w:hAnsi="Arial" w:cs="Arial"/>
          <w:sz w:val="24"/>
          <w:szCs w:val="24"/>
        </w:rPr>
        <w:t xml:space="preserve">is research </w:t>
      </w:r>
      <w:r>
        <w:rPr>
          <w:rFonts w:ascii="Arial" w:eastAsia="Arial" w:hAnsi="Arial" w:cs="Arial"/>
          <w:sz w:val="24"/>
          <w:szCs w:val="24"/>
        </w:rPr>
        <w:t xml:space="preserve">study does not have </w:t>
      </w:r>
      <w:r w:rsidR="00F63AD1">
        <w:rPr>
          <w:rFonts w:ascii="Arial" w:eastAsia="Arial" w:hAnsi="Arial" w:cs="Arial"/>
          <w:sz w:val="24"/>
          <w:szCs w:val="24"/>
        </w:rPr>
        <w:t xml:space="preserve">any </w:t>
      </w:r>
      <w:r>
        <w:rPr>
          <w:rFonts w:ascii="Arial" w:eastAsia="Arial" w:hAnsi="Arial" w:cs="Arial"/>
          <w:sz w:val="24"/>
          <w:szCs w:val="24"/>
        </w:rPr>
        <w:t>respondents.</w:t>
      </w:r>
    </w:p>
    <w:p w14:paraId="0340E643" w14:textId="197F517A" w:rsidR="00EA0499" w:rsidRPr="003057D7" w:rsidRDefault="003057D7" w:rsidP="003057D7">
      <w:pPr>
        <w:rPr>
          <w:rFonts w:ascii="Arial" w:eastAsia="Arial" w:hAnsi="Arial" w:cs="Arial"/>
          <w:sz w:val="24"/>
          <w:szCs w:val="24"/>
        </w:rPr>
      </w:pPr>
      <w:r>
        <w:rPr>
          <w:rFonts w:ascii="Arial" w:eastAsia="Arial" w:hAnsi="Arial" w:cs="Arial"/>
          <w:b/>
          <w:sz w:val="24"/>
          <w:szCs w:val="24"/>
        </w:rPr>
        <w:t xml:space="preserve"> </w:t>
      </w:r>
      <w:r w:rsidR="00C3701B">
        <w:rPr>
          <w:rFonts w:ascii="Arial" w:eastAsia="Arial" w:hAnsi="Arial" w:cs="Arial"/>
          <w:b/>
          <w:sz w:val="24"/>
          <w:szCs w:val="24"/>
        </w:rPr>
        <w:t>Research Instrument</w:t>
      </w:r>
    </w:p>
    <w:p w14:paraId="39F227AF" w14:textId="77777777" w:rsidR="00F63AD1" w:rsidRDefault="00F63AD1" w:rsidP="00F63AD1">
      <w:pPr>
        <w:ind w:left="720" w:firstLine="720"/>
        <w:rPr>
          <w:rFonts w:ascii="Arial" w:hAnsi="Arial" w:cs="Arial"/>
          <w:sz w:val="24"/>
          <w:szCs w:val="24"/>
        </w:rPr>
      </w:pPr>
      <w:r>
        <w:rPr>
          <w:rFonts w:ascii="Arial" w:hAnsi="Arial" w:cs="Arial"/>
          <w:sz w:val="24"/>
          <w:szCs w:val="24"/>
        </w:rPr>
        <w:t xml:space="preserve">The instruments used in this study are Mung bean seeds, ruler, water, plant pot with fertilized soil and a plant pot with non-fertilized soil. </w:t>
      </w:r>
    </w:p>
    <w:p w14:paraId="19E93127" w14:textId="2B5B9819" w:rsidR="00F63AD1" w:rsidRDefault="00F63AD1" w:rsidP="00F63AD1">
      <w:pPr>
        <w:rPr>
          <w:rFonts w:ascii="Arial" w:hAnsi="Arial" w:cs="Arial"/>
          <w:sz w:val="24"/>
          <w:szCs w:val="24"/>
        </w:rPr>
      </w:pPr>
      <w:r>
        <w:rPr>
          <w:rFonts w:ascii="Arial" w:hAnsi="Arial" w:cs="Arial"/>
          <w:sz w:val="24"/>
          <w:szCs w:val="24"/>
        </w:rPr>
        <w:tab/>
      </w:r>
      <w:r>
        <w:rPr>
          <w:rFonts w:ascii="Arial" w:hAnsi="Arial" w:cs="Arial"/>
          <w:sz w:val="24"/>
          <w:szCs w:val="24"/>
        </w:rPr>
        <w:tab/>
        <w:t>The mung bean seeds, fertilized and non-fertilized soil is the most important instrument for the study. These instruments would be used to determine if the fertilized or non-fertilized soil is more effective to the growth of the plant.</w:t>
      </w:r>
    </w:p>
    <w:p w14:paraId="220F7113" w14:textId="73E6B438" w:rsidR="00F63AD1" w:rsidRDefault="00F63AD1" w:rsidP="00F63AD1">
      <w:pPr>
        <w:rPr>
          <w:rFonts w:ascii="Arial" w:hAnsi="Arial" w:cs="Arial"/>
          <w:sz w:val="24"/>
          <w:szCs w:val="24"/>
        </w:rPr>
      </w:pPr>
      <w:r>
        <w:rPr>
          <w:rFonts w:ascii="Arial" w:hAnsi="Arial" w:cs="Arial"/>
          <w:sz w:val="24"/>
          <w:szCs w:val="24"/>
        </w:rPr>
        <w:tab/>
      </w:r>
      <w:r>
        <w:rPr>
          <w:rFonts w:ascii="Arial" w:hAnsi="Arial" w:cs="Arial"/>
          <w:sz w:val="24"/>
          <w:szCs w:val="24"/>
        </w:rPr>
        <w:tab/>
        <w:t xml:space="preserve">The third instrument used in this research is water, the water is used for the seeds to grow well, same amount of water is used for </w:t>
      </w:r>
      <w:proofErr w:type="gramStart"/>
      <w:r>
        <w:rPr>
          <w:rFonts w:ascii="Arial" w:hAnsi="Arial" w:cs="Arial"/>
          <w:sz w:val="24"/>
          <w:szCs w:val="24"/>
        </w:rPr>
        <w:t>both of the soil</w:t>
      </w:r>
      <w:proofErr w:type="gramEnd"/>
      <w:r>
        <w:rPr>
          <w:rFonts w:ascii="Arial" w:hAnsi="Arial" w:cs="Arial"/>
          <w:sz w:val="24"/>
          <w:szCs w:val="24"/>
        </w:rPr>
        <w:t xml:space="preserve"> to ensure fairness.</w:t>
      </w:r>
    </w:p>
    <w:p w14:paraId="45719974" w14:textId="0129C27E" w:rsidR="00F63AD1" w:rsidRDefault="00F63AD1" w:rsidP="00F63AD1">
      <w:pPr>
        <w:rPr>
          <w:rFonts w:ascii="Arial" w:hAnsi="Arial" w:cs="Arial"/>
          <w:sz w:val="24"/>
          <w:szCs w:val="24"/>
        </w:rPr>
      </w:pPr>
      <w:r>
        <w:rPr>
          <w:rFonts w:ascii="Arial" w:hAnsi="Arial" w:cs="Arial"/>
          <w:sz w:val="24"/>
          <w:szCs w:val="24"/>
        </w:rPr>
        <w:tab/>
      </w:r>
      <w:r>
        <w:rPr>
          <w:rFonts w:ascii="Arial" w:hAnsi="Arial" w:cs="Arial"/>
          <w:sz w:val="24"/>
          <w:szCs w:val="24"/>
        </w:rPr>
        <w:tab/>
        <w:t xml:space="preserve">The fourth instrument is the pot, the pot is used for the seeds to grow there. The researchers </w:t>
      </w:r>
      <w:r w:rsidR="001E1373">
        <w:rPr>
          <w:rFonts w:ascii="Arial" w:hAnsi="Arial" w:cs="Arial"/>
          <w:sz w:val="24"/>
          <w:szCs w:val="24"/>
        </w:rPr>
        <w:t>were</w:t>
      </w:r>
      <w:r>
        <w:rPr>
          <w:rFonts w:ascii="Arial" w:hAnsi="Arial" w:cs="Arial"/>
          <w:sz w:val="24"/>
          <w:szCs w:val="24"/>
        </w:rPr>
        <w:t xml:space="preserve"> preparing 3 pots of each different soils to ensure fairness and to ensure that there is no bias.</w:t>
      </w:r>
      <w:r>
        <w:rPr>
          <w:rFonts w:ascii="Arial" w:hAnsi="Arial" w:cs="Arial"/>
          <w:sz w:val="24"/>
          <w:szCs w:val="24"/>
        </w:rPr>
        <w:tab/>
      </w:r>
    </w:p>
    <w:p w14:paraId="6308F091" w14:textId="03B5F4F2" w:rsidR="00EA0499" w:rsidRDefault="00EA0499">
      <w:pPr>
        <w:spacing w:line="160" w:lineRule="exact"/>
        <w:rPr>
          <w:sz w:val="16"/>
          <w:szCs w:val="16"/>
        </w:rPr>
      </w:pPr>
    </w:p>
    <w:p w14:paraId="768290AC" w14:textId="09F50F7F" w:rsidR="0091521F" w:rsidRDefault="0091521F">
      <w:pPr>
        <w:spacing w:line="160" w:lineRule="exact"/>
        <w:rPr>
          <w:sz w:val="16"/>
          <w:szCs w:val="16"/>
        </w:rPr>
      </w:pPr>
    </w:p>
    <w:p w14:paraId="19603C1A" w14:textId="1BEE776E" w:rsidR="0091521F" w:rsidRDefault="0091521F">
      <w:pPr>
        <w:spacing w:line="160" w:lineRule="exact"/>
        <w:rPr>
          <w:sz w:val="16"/>
          <w:szCs w:val="16"/>
        </w:rPr>
      </w:pPr>
    </w:p>
    <w:p w14:paraId="26688377" w14:textId="1288312B" w:rsidR="0091521F" w:rsidRDefault="0091521F">
      <w:pPr>
        <w:spacing w:line="160" w:lineRule="exact"/>
        <w:rPr>
          <w:sz w:val="16"/>
          <w:szCs w:val="16"/>
        </w:rPr>
      </w:pPr>
    </w:p>
    <w:p w14:paraId="0DD2F64C" w14:textId="2A3F4162" w:rsidR="0091521F" w:rsidRDefault="0091521F">
      <w:pPr>
        <w:spacing w:line="160" w:lineRule="exact"/>
        <w:rPr>
          <w:sz w:val="16"/>
          <w:szCs w:val="16"/>
        </w:rPr>
      </w:pPr>
    </w:p>
    <w:p w14:paraId="57BC0984" w14:textId="63C600A4" w:rsidR="0091521F" w:rsidRDefault="0091521F">
      <w:pPr>
        <w:spacing w:line="160" w:lineRule="exact"/>
        <w:rPr>
          <w:sz w:val="16"/>
          <w:szCs w:val="16"/>
        </w:rPr>
      </w:pPr>
    </w:p>
    <w:p w14:paraId="3E137ECD" w14:textId="0CF4558B" w:rsidR="0091521F" w:rsidRDefault="0091521F">
      <w:pPr>
        <w:spacing w:line="160" w:lineRule="exact"/>
        <w:rPr>
          <w:sz w:val="16"/>
          <w:szCs w:val="16"/>
        </w:rPr>
      </w:pPr>
    </w:p>
    <w:p w14:paraId="14826B86" w14:textId="6A63A5BB" w:rsidR="0091521F" w:rsidRDefault="0091521F">
      <w:pPr>
        <w:spacing w:line="160" w:lineRule="exact"/>
        <w:rPr>
          <w:sz w:val="16"/>
          <w:szCs w:val="16"/>
        </w:rPr>
      </w:pPr>
    </w:p>
    <w:p w14:paraId="0BD9DDAA" w14:textId="77777777" w:rsidR="0091521F" w:rsidRDefault="0091521F">
      <w:pPr>
        <w:spacing w:line="160" w:lineRule="exact"/>
        <w:rPr>
          <w:sz w:val="16"/>
          <w:szCs w:val="16"/>
        </w:rPr>
      </w:pPr>
    </w:p>
    <w:p w14:paraId="6901CBDB" w14:textId="299B06AE" w:rsidR="00EA0499" w:rsidRDefault="0091521F">
      <w:pPr>
        <w:spacing w:line="200" w:lineRule="exact"/>
      </w:pPr>
      <w:r>
        <w:rPr>
          <w:noProof/>
        </w:rPr>
        <mc:AlternateContent>
          <mc:Choice Requires="wps">
            <w:drawing>
              <wp:anchor distT="0" distB="0" distL="114300" distR="114300" simplePos="0" relativeHeight="251671552" behindDoc="0" locked="0" layoutInCell="1" allowOverlap="1" wp14:anchorId="6FF81DD0" wp14:editId="3B5C10A3">
                <wp:simplePos x="0" y="0"/>
                <wp:positionH relativeFrom="rightMargin">
                  <wp:align>left</wp:align>
                </wp:positionH>
                <wp:positionV relativeFrom="paragraph">
                  <wp:posOffset>-353925</wp:posOffset>
                </wp:positionV>
                <wp:extent cx="266007" cy="257695"/>
                <wp:effectExtent l="0" t="0" r="0" b="0"/>
                <wp:wrapNone/>
                <wp:docPr id="8" name="Text Box 8"/>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4019775C" w14:textId="6AB71716" w:rsidR="0091521F" w:rsidRDefault="001E1373" w:rsidP="0091521F">
                            <w:r>
                              <w:t>8</w:t>
                            </w:r>
                            <w:r w:rsidR="0091521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1DD0" id="Text Box 8" o:spid="_x0000_s1033" type="#_x0000_t202" style="position:absolute;margin-left:0;margin-top:-27.85pt;width:20.95pt;height:20.3pt;z-index:2516715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" filled="f" stroked="f" strokeweight=".5pt">
                <v:textbox>
                  <w:txbxContent>
                    <w:p w14:paraId="4019775C" w14:textId="6AB71716" w:rsidR="0091521F" w:rsidRDefault="001E1373" w:rsidP="0091521F">
                      <w:r>
                        <w:t>8</w:t>
                      </w:r>
                      <w:r w:rsidR="0091521F">
                        <w:t>.</w:t>
                      </w:r>
                    </w:p>
                  </w:txbxContent>
                </v:textbox>
                <w10:wrap anchorx="margin"/>
              </v:shape>
            </w:pict>
          </mc:Fallback>
        </mc:AlternateContent>
      </w:r>
    </w:p>
    <w:p w14:paraId="04F680F4" w14:textId="29D348C2" w:rsidR="00EA0499" w:rsidRDefault="00EA0499">
      <w:pPr>
        <w:spacing w:line="200" w:lineRule="exact"/>
      </w:pPr>
    </w:p>
    <w:p w14:paraId="2D332FC8" w14:textId="6BAD9689" w:rsidR="00EA0499" w:rsidRPr="003057D7" w:rsidRDefault="00C3701B" w:rsidP="003057D7">
      <w:pPr>
        <w:ind w:left="106"/>
        <w:rPr>
          <w:rFonts w:ascii="Arial" w:eastAsia="Arial" w:hAnsi="Arial" w:cs="Arial"/>
          <w:sz w:val="24"/>
          <w:szCs w:val="24"/>
        </w:rPr>
      </w:pPr>
      <w:r>
        <w:rPr>
          <w:rFonts w:ascii="Arial" w:eastAsia="Arial" w:hAnsi="Arial" w:cs="Arial"/>
          <w:b/>
          <w:sz w:val="24"/>
          <w:szCs w:val="24"/>
        </w:rPr>
        <w:t>Data Gathering Procedure</w:t>
      </w:r>
    </w:p>
    <w:p w14:paraId="2B52DB1B" w14:textId="563375D4" w:rsidR="00EA0499" w:rsidRDefault="00F63AD1" w:rsidP="003057D7">
      <w:pPr>
        <w:ind w:left="106" w:firstLine="720"/>
        <w:rPr>
          <w:rFonts w:ascii="Arial" w:hAnsi="Arial" w:cs="Arial"/>
          <w:sz w:val="24"/>
          <w:szCs w:val="24"/>
        </w:rPr>
      </w:pPr>
      <w:r>
        <w:rPr>
          <w:rFonts w:ascii="Arial" w:hAnsi="Arial" w:cs="Arial"/>
          <w:sz w:val="24"/>
          <w:szCs w:val="24"/>
        </w:rPr>
        <w:t xml:space="preserve">          After the instruments are gathered, the researchers then proceed to start the experiment, the research data will be gathered during the experimentation stage. The researchers first setup the plant b and plant a with different soil type but the same plant which is the Mung Bean. We then wait for 2-3 weeks for the plant to grow, the gathered results are then recorded in a table which consists of the following data, Plant Height, Date, Type of Soil, Water Quantity etc.</w:t>
      </w:r>
    </w:p>
    <w:p w14:paraId="0F3C2DDF" w14:textId="77777777" w:rsidR="003057D7" w:rsidRPr="003057D7" w:rsidRDefault="003057D7" w:rsidP="003057D7">
      <w:pPr>
        <w:ind w:left="106" w:firstLine="720"/>
        <w:rPr>
          <w:rFonts w:ascii="Arial" w:hAnsi="Arial" w:cs="Arial"/>
          <w:sz w:val="24"/>
          <w:szCs w:val="24"/>
        </w:rPr>
      </w:pPr>
    </w:p>
    <w:p w14:paraId="15640749" w14:textId="39784673" w:rsidR="003057D7" w:rsidRPr="003057D7" w:rsidRDefault="00C3701B" w:rsidP="003057D7">
      <w:pPr>
        <w:ind w:left="106"/>
        <w:rPr>
          <w:rFonts w:ascii="Arial" w:eastAsia="Arial" w:hAnsi="Arial" w:cs="Arial"/>
          <w:b/>
          <w:sz w:val="24"/>
          <w:szCs w:val="24"/>
        </w:rPr>
      </w:pPr>
      <w:r>
        <w:rPr>
          <w:rFonts w:ascii="Arial" w:eastAsia="Arial" w:hAnsi="Arial" w:cs="Arial"/>
          <w:b/>
          <w:sz w:val="24"/>
          <w:szCs w:val="24"/>
        </w:rPr>
        <w:t>Data Analysis</w:t>
      </w:r>
    </w:p>
    <w:p w14:paraId="62486256" w14:textId="026986FB" w:rsidR="00554F2F" w:rsidRPr="00554F2F" w:rsidRDefault="00554F2F" w:rsidP="00554F2F">
      <w:pPr>
        <w:ind w:left="106" w:right="211" w:firstLine="1267"/>
        <w:jc w:val="both"/>
        <w:rPr>
          <w:rFonts w:ascii="Arial" w:eastAsia="Arial" w:hAnsi="Arial" w:cs="Arial"/>
          <w:sz w:val="24"/>
          <w:szCs w:val="24"/>
        </w:rPr>
      </w:pPr>
      <w:r w:rsidRPr="00554F2F">
        <w:rPr>
          <w:rFonts w:ascii="Arial" w:eastAsia="Arial" w:hAnsi="Arial" w:cs="Arial"/>
          <w:sz w:val="24"/>
          <w:szCs w:val="24"/>
        </w:rPr>
        <w:t>The researchers used inferential analysis to describe the relationship of the growth of the mung beans to fertilized and non-fertilized soil. The researchers will also take pictures of the different soils to compare which is more effective. The researchers also used quantitative data to measure the plants growth and to determine which soil is more effective to the plant.</w:t>
      </w:r>
    </w:p>
    <w:p w14:paraId="1E17C3E4" w14:textId="07940248" w:rsidR="00EA0499" w:rsidRDefault="00554F2F" w:rsidP="00554F2F">
      <w:pPr>
        <w:ind w:left="106" w:right="211" w:firstLine="1267"/>
        <w:jc w:val="both"/>
        <w:rPr>
          <w:rFonts w:ascii="Arial" w:eastAsia="Arial" w:hAnsi="Arial" w:cs="Arial"/>
          <w:sz w:val="24"/>
          <w:szCs w:val="24"/>
        </w:rPr>
        <w:sectPr w:rsidR="00EA0499">
          <w:pgSz w:w="12240" w:h="15840"/>
          <w:pgMar w:top="960" w:right="1300" w:bottom="280" w:left="1320" w:header="738" w:footer="0" w:gutter="0"/>
          <w:cols w:space="720"/>
        </w:sectPr>
      </w:pPr>
      <w:r w:rsidRPr="00554F2F">
        <w:rPr>
          <w:rFonts w:ascii="Arial" w:eastAsia="Arial" w:hAnsi="Arial" w:cs="Arial"/>
          <w:sz w:val="24"/>
          <w:szCs w:val="24"/>
        </w:rPr>
        <w:tab/>
        <w:t>Measurements and data gathering is needed to compare the effectiveness of the non-fertilized and fertilized soil. The measurement used to determine the height of the plant is in centimeters</w:t>
      </w:r>
    </w:p>
    <w:p w14:paraId="4055F91F" w14:textId="11635EAC" w:rsidR="00EA0499" w:rsidRDefault="0091521F">
      <w:pPr>
        <w:spacing w:line="200" w:lineRule="exact"/>
      </w:pPr>
      <w:r>
        <w:rPr>
          <w:noProof/>
        </w:rPr>
        <mc:AlternateContent>
          <mc:Choice Requires="wps">
            <w:drawing>
              <wp:anchor distT="0" distB="0" distL="114300" distR="114300" simplePos="0" relativeHeight="251673600" behindDoc="0" locked="0" layoutInCell="1" allowOverlap="1" wp14:anchorId="2C33AF06" wp14:editId="791571F3">
                <wp:simplePos x="0" y="0"/>
                <wp:positionH relativeFrom="rightMargin">
                  <wp:align>left</wp:align>
                </wp:positionH>
                <wp:positionV relativeFrom="paragraph">
                  <wp:posOffset>-366395</wp:posOffset>
                </wp:positionV>
                <wp:extent cx="266007" cy="257695"/>
                <wp:effectExtent l="0" t="0" r="0" b="0"/>
                <wp:wrapNone/>
                <wp:docPr id="9" name="Text Box 9"/>
                <wp:cNvGraphicFramePr/>
                <a:graphic xmlns:a="http://schemas.openxmlformats.org/drawingml/2006/main">
                  <a:graphicData uri="http://schemas.microsoft.com/office/word/2010/wordprocessingShape">
                    <wps:wsp>
                      <wps:cNvSpPr txBox="1"/>
                      <wps:spPr>
                        <a:xfrm>
                          <a:off x="0" y="0"/>
                          <a:ext cx="266007" cy="257695"/>
                        </a:xfrm>
                        <a:prstGeom prst="rect">
                          <a:avLst/>
                        </a:prstGeom>
                        <a:noFill/>
                        <a:ln w="6350">
                          <a:noFill/>
                        </a:ln>
                      </wps:spPr>
                      <wps:txbx>
                        <w:txbxContent>
                          <w:p w14:paraId="55F7055F" w14:textId="7521AA18" w:rsidR="0091521F" w:rsidRDefault="001E1373" w:rsidP="0091521F">
                            <w:r>
                              <w:t>9</w:t>
                            </w:r>
                            <w:r w:rsidR="0091521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AF06" id="Text Box 9" o:spid="_x0000_s1034" type="#_x0000_t202" style="position:absolute;margin-left:0;margin-top:-28.85pt;width:20.95pt;height:20.3pt;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" filled="f" stroked="f" strokeweight=".5pt">
                <v:textbox>
                  <w:txbxContent>
                    <w:p w14:paraId="55F7055F" w14:textId="7521AA18" w:rsidR="0091521F" w:rsidRDefault="001E1373" w:rsidP="0091521F">
                      <w:r>
                        <w:t>9</w:t>
                      </w:r>
                      <w:r w:rsidR="0091521F">
                        <w:t>.</w:t>
                      </w:r>
                    </w:p>
                  </w:txbxContent>
                </v:textbox>
                <w10:wrap anchorx="margin"/>
              </v:shape>
            </w:pict>
          </mc:Fallback>
        </mc:AlternateContent>
      </w:r>
    </w:p>
    <w:p w14:paraId="3D42FDC4" w14:textId="77777777" w:rsidR="00EA0499" w:rsidRDefault="00EA0499">
      <w:pPr>
        <w:spacing w:before="8" w:line="200" w:lineRule="exact"/>
      </w:pPr>
    </w:p>
    <w:p w14:paraId="107EC330" w14:textId="68BEB0D1" w:rsidR="00EA0499" w:rsidRPr="003057D7" w:rsidRDefault="00C3701B" w:rsidP="003057D7">
      <w:pPr>
        <w:spacing w:before="29"/>
        <w:ind w:left="106"/>
        <w:rPr>
          <w:rFonts w:ascii="Arial" w:eastAsia="Arial" w:hAnsi="Arial" w:cs="Arial"/>
          <w:sz w:val="24"/>
          <w:szCs w:val="24"/>
        </w:rPr>
      </w:pPr>
      <w:r>
        <w:rPr>
          <w:rFonts w:ascii="Arial" w:eastAsia="Arial" w:hAnsi="Arial" w:cs="Arial"/>
          <w:b/>
          <w:sz w:val="24"/>
          <w:szCs w:val="24"/>
        </w:rPr>
        <w:t>Ethical Considerations</w:t>
      </w:r>
    </w:p>
    <w:p w14:paraId="6B809486" w14:textId="316AC971" w:rsidR="00EA0499" w:rsidRDefault="003057D7" w:rsidP="003057D7">
      <w:pPr>
        <w:ind w:left="106" w:firstLine="614"/>
        <w:rPr>
          <w:rFonts w:ascii="Arial" w:eastAsia="Arial" w:hAnsi="Arial" w:cs="Arial"/>
          <w:sz w:val="24"/>
          <w:szCs w:val="24"/>
        </w:rPr>
      </w:pPr>
      <w:r>
        <w:rPr>
          <w:rFonts w:ascii="Arial" w:eastAsia="Arial" w:hAnsi="Arial" w:cs="Arial"/>
          <w:sz w:val="24"/>
          <w:szCs w:val="24"/>
        </w:rPr>
        <w:t xml:space="preserve">        </w:t>
      </w:r>
      <w:r w:rsidRPr="003057D7">
        <w:rPr>
          <w:rFonts w:ascii="Arial" w:eastAsia="Arial" w:hAnsi="Arial" w:cs="Arial"/>
          <w:sz w:val="24"/>
          <w:szCs w:val="24"/>
        </w:rPr>
        <w:t xml:space="preserve">Ethics is observed during the experimentation process. Our goal is to prolong or improve the growth of the plant. The researchers are doing their best to keep the plant healthy and alive. The plant will be stored in a safe area free from animals and harmful insects. The plants will be watered regularly, the data will be collected based on </w:t>
      </w:r>
      <w:proofErr w:type="gramStart"/>
      <w:r w:rsidRPr="003057D7">
        <w:rPr>
          <w:rFonts w:ascii="Arial" w:eastAsia="Arial" w:hAnsi="Arial" w:cs="Arial"/>
          <w:sz w:val="24"/>
          <w:szCs w:val="24"/>
        </w:rPr>
        <w:t>what’s</w:t>
      </w:r>
      <w:proofErr w:type="gramEnd"/>
      <w:r w:rsidRPr="003057D7">
        <w:rPr>
          <w:rFonts w:ascii="Arial" w:eastAsia="Arial" w:hAnsi="Arial" w:cs="Arial"/>
          <w:sz w:val="24"/>
          <w:szCs w:val="24"/>
        </w:rPr>
        <w:t xml:space="preserve"> happening real time while the researchers are gathering. The researchers will do their best to keep the extraneous variable away from the experimentation area.</w:t>
      </w:r>
    </w:p>
    <w:sectPr w:rsidR="00EA0499">
      <w:pgSz w:w="12240" w:h="15840"/>
      <w:pgMar w:top="940" w:right="1300" w:bottom="280" w:left="1320" w:header="7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67A2E" w14:textId="77777777" w:rsidR="00A3184E" w:rsidRDefault="00A3184E">
      <w:r>
        <w:separator/>
      </w:r>
    </w:p>
  </w:endnote>
  <w:endnote w:type="continuationSeparator" w:id="0">
    <w:p w14:paraId="6ACAF190" w14:textId="77777777" w:rsidR="00A3184E" w:rsidRDefault="00A3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AD233" w14:textId="77777777" w:rsidR="00A3184E" w:rsidRDefault="00A3184E">
      <w:r>
        <w:separator/>
      </w:r>
    </w:p>
  </w:footnote>
  <w:footnote w:type="continuationSeparator" w:id="0">
    <w:p w14:paraId="0B26DB77" w14:textId="77777777" w:rsidR="00A3184E" w:rsidRDefault="00A31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D240C" w14:textId="2E4E30C7" w:rsidR="00EA0499" w:rsidRDefault="00EA0499">
    <w:pPr>
      <w:spacing w:line="2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26770" w14:textId="77777777" w:rsidR="00EA0499" w:rsidRDefault="00A3184E">
    <w:pPr>
      <w:spacing w:line="200" w:lineRule="exact"/>
    </w:pPr>
    <w:r>
      <w:pict w14:anchorId="1358776D">
        <v:shapetype id="_x0000_t202" coordsize="21600,21600" o:spt="202" path="m,l,21600r21600,l21600,xe">
          <v:stroke joinstyle="miter"/>
          <v:path gradientshapeok="t" o:connecttype="rect"/>
        </v:shapetype>
        <v:shape id="_x0000_s2061" type="#_x0000_t202" style="position:absolute;margin-left:526.75pt;margin-top:36pt;width:6.8pt;height:13.05pt;z-index:-251664384;mso-position-horizontal-relative:page;mso-position-vertical-relative:page" filled="f" stroked="f">
          <v:textbox inset="0,0,0,0">
            <w:txbxContent>
              <w:p w14:paraId="298D6565" w14:textId="1160C19F" w:rsidR="00EA0499" w:rsidRDefault="00EA0499">
                <w:pPr>
                  <w:spacing w:line="240" w:lineRule="exact"/>
                  <w:ind w:left="20" w:right="-33"/>
                  <w:rPr>
                    <w:rFonts w:ascii="Arial" w:eastAsia="Arial" w:hAnsi="Arial" w:cs="Arial"/>
                    <w:sz w:val="22"/>
                    <w:szCs w:val="22"/>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17945" w14:textId="16A97685" w:rsidR="0091521F" w:rsidRDefault="0091521F" w:rsidP="0091521F">
    <w:pPr>
      <w:pStyle w:val="Header"/>
      <w:ind w:firstLine="720"/>
    </w:pPr>
  </w:p>
  <w:p w14:paraId="03B1B26A" w14:textId="455E0F65" w:rsidR="002F03D1" w:rsidRDefault="002F03D1">
    <w:pPr>
      <w:spacing w:line="20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20A8D" w14:textId="77777777" w:rsidR="0091521F" w:rsidRDefault="0091521F">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8696F"/>
    <w:multiLevelType w:val="hybridMultilevel"/>
    <w:tmpl w:val="5F5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972C8"/>
    <w:multiLevelType w:val="multilevel"/>
    <w:tmpl w:val="729ADDD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6A016F03"/>
    <w:multiLevelType w:val="hybridMultilevel"/>
    <w:tmpl w:val="5F52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savePreviewPicture/>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99"/>
    <w:rsid w:val="001C527A"/>
    <w:rsid w:val="001E1373"/>
    <w:rsid w:val="00213BBC"/>
    <w:rsid w:val="00244246"/>
    <w:rsid w:val="002F03D1"/>
    <w:rsid w:val="002F77E5"/>
    <w:rsid w:val="00302A38"/>
    <w:rsid w:val="003057D7"/>
    <w:rsid w:val="00327DF7"/>
    <w:rsid w:val="00392938"/>
    <w:rsid w:val="003C40FC"/>
    <w:rsid w:val="00467010"/>
    <w:rsid w:val="004B0880"/>
    <w:rsid w:val="00554F2F"/>
    <w:rsid w:val="005E3017"/>
    <w:rsid w:val="00626BC2"/>
    <w:rsid w:val="00652C1A"/>
    <w:rsid w:val="007120CB"/>
    <w:rsid w:val="00724760"/>
    <w:rsid w:val="00825B3B"/>
    <w:rsid w:val="0091521F"/>
    <w:rsid w:val="00A3184E"/>
    <w:rsid w:val="00A33311"/>
    <w:rsid w:val="00AF2ECA"/>
    <w:rsid w:val="00B7773B"/>
    <w:rsid w:val="00C3701B"/>
    <w:rsid w:val="00C812D5"/>
    <w:rsid w:val="00CB08F7"/>
    <w:rsid w:val="00DC60BD"/>
    <w:rsid w:val="00EA0499"/>
    <w:rsid w:val="00EF1EA0"/>
    <w:rsid w:val="00F6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6FE53CC8"/>
  <w15:docId w15:val="{BB2F9D08-C453-4A3A-94B1-B96DE99B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B08F7"/>
    <w:pPr>
      <w:spacing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F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3D1"/>
  </w:style>
  <w:style w:type="paragraph" w:styleId="Footer">
    <w:name w:val="footer"/>
    <w:basedOn w:val="Normal"/>
    <w:link w:val="FooterChar"/>
    <w:uiPriority w:val="99"/>
    <w:unhideWhenUsed/>
    <w:rsid w:val="002F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9B7C6-E6F1-461B-B986-4691866F8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Lopez</dc:creator>
  <cp:lastModifiedBy>JOSH LEVIN LOPEZ</cp:lastModifiedBy>
  <cp:revision>20</cp:revision>
  <dcterms:created xsi:type="dcterms:W3CDTF">2021-02-26T14:19:00Z</dcterms:created>
  <dcterms:modified xsi:type="dcterms:W3CDTF">2021-02-28T03:22:00Z</dcterms:modified>
</cp:coreProperties>
</file>